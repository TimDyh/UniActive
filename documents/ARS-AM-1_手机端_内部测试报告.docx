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822E2" w:rsidRDefault="000822E2"/>
    <w:p w:rsidR="000822E2" w:rsidRDefault="000822E2"/>
    <w:p w:rsidR="000822E2" w:rsidRDefault="000822E2"/>
    <w:p w:rsidR="000822E2" w:rsidRDefault="000822E2"/>
    <w:p w:rsidR="000822E2" w:rsidRDefault="000822E2"/>
    <w:p w:rsidR="000822E2" w:rsidRDefault="000822E2">
      <w:pPr>
        <w:pStyle w:val="Normal0"/>
        <w:spacing w:after="120"/>
        <w:rPr>
          <w:b/>
          <w:sz w:val="52"/>
        </w:rPr>
      </w:pPr>
    </w:p>
    <w:p w:rsidR="000822E2" w:rsidRDefault="000822E2">
      <w:pPr>
        <w:pStyle w:val="Normal0"/>
        <w:spacing w:after="120"/>
        <w:jc w:val="center"/>
        <w:rPr>
          <w:sz w:val="44"/>
          <w:lang w:eastAsia="zh-CN"/>
        </w:rPr>
      </w:pPr>
    </w:p>
    <w:p w:rsidR="000822E2" w:rsidRDefault="000822E2">
      <w:pPr>
        <w:pStyle w:val="Normal0"/>
        <w:spacing w:after="120"/>
        <w:jc w:val="center"/>
        <w:rPr>
          <w:sz w:val="44"/>
          <w:lang w:eastAsia="zh-CN"/>
        </w:rPr>
      </w:pPr>
    </w:p>
    <w:p w:rsidR="000822E2" w:rsidRDefault="002D6B3C">
      <w:pPr>
        <w:pStyle w:val="Normal0"/>
        <w:spacing w:after="120"/>
        <w:jc w:val="center"/>
        <w:rPr>
          <w:sz w:val="44"/>
          <w:lang w:eastAsia="zh-CN"/>
        </w:rPr>
      </w:pPr>
      <w:r>
        <w:rPr>
          <w:rFonts w:hint="eastAsia"/>
          <w:sz w:val="44"/>
          <w:lang w:eastAsia="zh-CN"/>
        </w:rPr>
        <w:t>UniActive-</w:t>
      </w:r>
      <w:r>
        <w:rPr>
          <w:rFonts w:hint="eastAsia"/>
          <w:sz w:val="44"/>
          <w:lang w:eastAsia="zh-CN"/>
        </w:rPr>
        <w:t>安卓端</w:t>
      </w:r>
    </w:p>
    <w:p w:rsidR="000822E2" w:rsidRDefault="000822E2">
      <w:pPr>
        <w:jc w:val="center"/>
        <w:rPr>
          <w:rFonts w:ascii="黑体" w:eastAsia="黑体"/>
          <w:b/>
          <w:bCs/>
        </w:rPr>
      </w:pPr>
    </w:p>
    <w:p w:rsidR="000822E2" w:rsidRDefault="000822E2">
      <w:pPr>
        <w:rPr>
          <w:b/>
          <w:bCs/>
          <w:sz w:val="28"/>
        </w:rPr>
      </w:pPr>
    </w:p>
    <w:p w:rsidR="000822E2" w:rsidRDefault="002D6B3C">
      <w:pPr>
        <w:pStyle w:val="Normal0"/>
        <w:spacing w:after="120"/>
        <w:jc w:val="center"/>
        <w:rPr>
          <w:sz w:val="44"/>
          <w:lang w:eastAsia="zh-CN"/>
        </w:rPr>
      </w:pPr>
      <w:r>
        <w:rPr>
          <w:rFonts w:hint="eastAsia"/>
          <w:sz w:val="44"/>
          <w:lang w:eastAsia="zh-CN"/>
        </w:rPr>
        <w:t>测试报告</w:t>
      </w:r>
    </w:p>
    <w:p w:rsidR="000822E2" w:rsidRDefault="000822E2">
      <w:pPr>
        <w:rPr>
          <w:b/>
          <w:bCs/>
          <w:sz w:val="28"/>
        </w:rPr>
      </w:pPr>
    </w:p>
    <w:p w:rsidR="000822E2" w:rsidRDefault="000822E2">
      <w:pPr>
        <w:rPr>
          <w:b/>
          <w:bCs/>
          <w:sz w:val="28"/>
        </w:rPr>
      </w:pPr>
    </w:p>
    <w:p w:rsidR="000822E2" w:rsidRDefault="000822E2">
      <w:pPr>
        <w:rPr>
          <w:b/>
          <w:bCs/>
          <w:sz w:val="28"/>
        </w:rPr>
      </w:pPr>
    </w:p>
    <w:p w:rsidR="000822E2" w:rsidRDefault="000822E2">
      <w:pPr>
        <w:rPr>
          <w:b/>
          <w:bCs/>
          <w:sz w:val="28"/>
        </w:rPr>
      </w:pPr>
    </w:p>
    <w:p w:rsidR="000822E2" w:rsidRDefault="000822E2">
      <w:pPr>
        <w:rPr>
          <w:b/>
          <w:bCs/>
          <w:sz w:val="28"/>
        </w:rPr>
      </w:pPr>
    </w:p>
    <w:p w:rsidR="000822E2" w:rsidRDefault="000822E2">
      <w:pPr>
        <w:rPr>
          <w:b/>
          <w:bCs/>
          <w:sz w:val="28"/>
        </w:rPr>
      </w:pPr>
    </w:p>
    <w:p w:rsidR="000822E2" w:rsidRDefault="000822E2">
      <w:pPr>
        <w:rPr>
          <w:b/>
          <w:bCs/>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4"/>
        <w:gridCol w:w="1344"/>
        <w:gridCol w:w="4692"/>
      </w:tblGrid>
      <w:tr w:rsidR="000822E2">
        <w:trPr>
          <w:cantSplit/>
          <w:trHeight w:val="319"/>
        </w:trPr>
        <w:tc>
          <w:tcPr>
            <w:tcW w:w="2684" w:type="dxa"/>
            <w:vMerge w:val="restart"/>
          </w:tcPr>
          <w:p w:rsidR="000822E2" w:rsidRDefault="002D6B3C">
            <w:pPr>
              <w:rPr>
                <w:rFonts w:ascii="宋体" w:hAnsi="宋体"/>
              </w:rPr>
            </w:pPr>
            <w:r>
              <w:rPr>
                <w:rFonts w:ascii="宋体" w:hAnsi="宋体" w:hint="eastAsia"/>
              </w:rPr>
              <w:t>文件状态：</w:t>
            </w:r>
          </w:p>
          <w:p w:rsidR="000822E2" w:rsidRDefault="002D6B3C">
            <w:pPr>
              <w:ind w:firstLineChars="100" w:firstLine="210"/>
              <w:rPr>
                <w:rFonts w:ascii="宋体" w:hAnsi="宋体"/>
              </w:rPr>
            </w:pPr>
            <w:r>
              <w:rPr>
                <w:rFonts w:ascii="宋体" w:hAnsi="宋体" w:hint="eastAsia"/>
              </w:rPr>
              <w:t>[</w:t>
            </w:r>
            <w:r>
              <w:rPr>
                <w:rFonts w:ascii="宋体" w:hAnsi="宋体" w:hint="eastAsia"/>
              </w:rPr>
              <w:t>√</w:t>
            </w:r>
            <w:r>
              <w:rPr>
                <w:rFonts w:ascii="宋体" w:hAnsi="宋体" w:hint="eastAsia"/>
              </w:rPr>
              <w:t xml:space="preserve">] </w:t>
            </w:r>
            <w:r>
              <w:rPr>
                <w:rFonts w:ascii="宋体" w:hAnsi="宋体" w:hint="eastAsia"/>
              </w:rPr>
              <w:t>草稿</w:t>
            </w:r>
          </w:p>
          <w:p w:rsidR="000822E2" w:rsidRDefault="002D6B3C">
            <w:pPr>
              <w:ind w:firstLineChars="100" w:firstLine="210"/>
              <w:rPr>
                <w:rFonts w:ascii="宋体" w:hAnsi="宋体"/>
              </w:rPr>
            </w:pPr>
            <w:r>
              <w:rPr>
                <w:rFonts w:ascii="宋体" w:hAnsi="宋体" w:hint="eastAsia"/>
              </w:rPr>
              <w:t xml:space="preserve">[  ] </w:t>
            </w:r>
            <w:r>
              <w:rPr>
                <w:rFonts w:ascii="宋体" w:hAnsi="宋体" w:hint="eastAsia"/>
              </w:rPr>
              <w:t>正式发布</w:t>
            </w:r>
          </w:p>
          <w:p w:rsidR="000822E2" w:rsidRDefault="002D6B3C">
            <w:pPr>
              <w:ind w:firstLineChars="100" w:firstLine="210"/>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rsidR="000822E2" w:rsidRDefault="002D6B3C">
            <w:r>
              <w:rPr>
                <w:rFonts w:hint="eastAsia"/>
              </w:rPr>
              <w:t>文件标识：</w:t>
            </w:r>
          </w:p>
        </w:tc>
        <w:tc>
          <w:tcPr>
            <w:tcW w:w="4692" w:type="dxa"/>
          </w:tcPr>
          <w:p w:rsidR="000822E2" w:rsidRDefault="000822E2"/>
        </w:tc>
      </w:tr>
      <w:tr w:rsidR="000822E2">
        <w:trPr>
          <w:cantSplit/>
          <w:trHeight w:val="319"/>
        </w:trPr>
        <w:tc>
          <w:tcPr>
            <w:tcW w:w="2684" w:type="dxa"/>
            <w:vMerge/>
          </w:tcPr>
          <w:p w:rsidR="000822E2" w:rsidRDefault="000822E2">
            <w:pPr>
              <w:ind w:firstLineChars="200" w:firstLine="420"/>
            </w:pPr>
          </w:p>
        </w:tc>
        <w:tc>
          <w:tcPr>
            <w:tcW w:w="1344" w:type="dxa"/>
            <w:shd w:val="clear" w:color="auto" w:fill="D9D9D9"/>
          </w:tcPr>
          <w:p w:rsidR="000822E2" w:rsidRDefault="002D6B3C">
            <w:r>
              <w:rPr>
                <w:rFonts w:hint="eastAsia"/>
              </w:rPr>
              <w:t>当前版本：</w:t>
            </w:r>
          </w:p>
        </w:tc>
        <w:tc>
          <w:tcPr>
            <w:tcW w:w="4692" w:type="dxa"/>
          </w:tcPr>
          <w:p w:rsidR="000822E2" w:rsidRDefault="002D6B3C">
            <w:r>
              <w:rPr>
                <w:rFonts w:hint="eastAsia"/>
              </w:rPr>
              <w:t>0</w:t>
            </w:r>
            <w:r>
              <w:t>.1</w:t>
            </w:r>
          </w:p>
        </w:tc>
      </w:tr>
      <w:tr w:rsidR="000822E2">
        <w:trPr>
          <w:cantSplit/>
        </w:trPr>
        <w:tc>
          <w:tcPr>
            <w:tcW w:w="2684" w:type="dxa"/>
            <w:vMerge/>
          </w:tcPr>
          <w:p w:rsidR="000822E2" w:rsidRDefault="000822E2">
            <w:pPr>
              <w:ind w:firstLineChars="200" w:firstLine="420"/>
            </w:pPr>
          </w:p>
        </w:tc>
        <w:tc>
          <w:tcPr>
            <w:tcW w:w="1344" w:type="dxa"/>
            <w:shd w:val="clear" w:color="auto" w:fill="D9D9D9"/>
          </w:tcPr>
          <w:p w:rsidR="000822E2" w:rsidRDefault="002D6B3C">
            <w:r>
              <w:rPr>
                <w:rFonts w:hint="eastAsia"/>
              </w:rPr>
              <w:t>作</w:t>
            </w:r>
            <w:r>
              <w:rPr>
                <w:rFonts w:hint="eastAsia"/>
              </w:rPr>
              <w:t xml:space="preserve">    </w:t>
            </w:r>
            <w:r>
              <w:rPr>
                <w:rFonts w:hint="eastAsia"/>
              </w:rPr>
              <w:t>者：</w:t>
            </w:r>
          </w:p>
        </w:tc>
        <w:tc>
          <w:tcPr>
            <w:tcW w:w="4692" w:type="dxa"/>
          </w:tcPr>
          <w:p w:rsidR="000822E2" w:rsidRDefault="002D6B3C">
            <w:r>
              <w:rPr>
                <w:rFonts w:hint="eastAsia"/>
              </w:rPr>
              <w:t>丁禹衡</w:t>
            </w:r>
            <w:r>
              <w:rPr>
                <w:rFonts w:hint="eastAsia"/>
              </w:rPr>
              <w:t xml:space="preserve"> </w:t>
            </w:r>
            <w:r>
              <w:rPr>
                <w:rFonts w:hint="eastAsia"/>
              </w:rPr>
              <w:t>耿聪</w:t>
            </w:r>
          </w:p>
        </w:tc>
      </w:tr>
      <w:tr w:rsidR="000822E2">
        <w:trPr>
          <w:cantSplit/>
        </w:trPr>
        <w:tc>
          <w:tcPr>
            <w:tcW w:w="2684" w:type="dxa"/>
            <w:vMerge/>
          </w:tcPr>
          <w:p w:rsidR="000822E2" w:rsidRDefault="000822E2">
            <w:pPr>
              <w:ind w:firstLineChars="200" w:firstLine="420"/>
            </w:pPr>
          </w:p>
        </w:tc>
        <w:tc>
          <w:tcPr>
            <w:tcW w:w="1344" w:type="dxa"/>
            <w:shd w:val="clear" w:color="auto" w:fill="D9D9D9"/>
          </w:tcPr>
          <w:p w:rsidR="000822E2" w:rsidRDefault="002D6B3C">
            <w:r>
              <w:rPr>
                <w:rFonts w:hint="eastAsia"/>
              </w:rPr>
              <w:t>完成日期：</w:t>
            </w:r>
          </w:p>
        </w:tc>
        <w:tc>
          <w:tcPr>
            <w:tcW w:w="4692" w:type="dxa"/>
          </w:tcPr>
          <w:p w:rsidR="000822E2" w:rsidRDefault="002D6B3C">
            <w:r>
              <w:t>2020-5-22</w:t>
            </w:r>
          </w:p>
        </w:tc>
      </w:tr>
    </w:tbl>
    <w:p w:rsidR="000822E2" w:rsidRDefault="000822E2">
      <w:pPr>
        <w:rPr>
          <w:b/>
          <w:bCs/>
          <w:sz w:val="28"/>
        </w:rPr>
      </w:pPr>
    </w:p>
    <w:p w:rsidR="000822E2" w:rsidRDefault="000822E2">
      <w:pPr>
        <w:rPr>
          <w:b/>
          <w:bCs/>
        </w:rPr>
      </w:pPr>
    </w:p>
    <w:p w:rsidR="000822E2" w:rsidRDefault="000822E2">
      <w:pPr>
        <w:widowControl/>
        <w:jc w:val="left"/>
        <w:rPr>
          <w:b/>
          <w:szCs w:val="21"/>
        </w:rPr>
      </w:pPr>
    </w:p>
    <w:p w:rsidR="000822E2" w:rsidRDefault="002D6B3C">
      <w:pPr>
        <w:widowControl/>
        <w:jc w:val="left"/>
        <w:rPr>
          <w:b/>
          <w:szCs w:val="21"/>
        </w:rPr>
      </w:pPr>
      <w:r>
        <w:rPr>
          <w:b/>
          <w:szCs w:val="21"/>
        </w:rPr>
        <w:br w:type="page"/>
      </w:r>
    </w:p>
    <w:p w:rsidR="000822E2" w:rsidRDefault="002D6B3C">
      <w:pPr>
        <w:jc w:val="center"/>
        <w:rPr>
          <w:b/>
          <w:bCs/>
          <w:sz w:val="28"/>
        </w:rPr>
      </w:pPr>
      <w:r>
        <w:rPr>
          <w:rFonts w:hint="eastAsia"/>
          <w:b/>
          <w:bCs/>
          <w:sz w:val="28"/>
        </w:rPr>
        <w:lastRenderedPageBreak/>
        <w:t>目</w:t>
      </w:r>
      <w:r>
        <w:rPr>
          <w:rFonts w:hint="eastAsia"/>
          <w:b/>
          <w:bCs/>
          <w:sz w:val="28"/>
        </w:rPr>
        <w:t xml:space="preserve">  </w:t>
      </w:r>
      <w:r>
        <w:rPr>
          <w:rFonts w:hint="eastAsia"/>
          <w:b/>
          <w:bCs/>
          <w:sz w:val="28"/>
        </w:rPr>
        <w:t>录</w:t>
      </w:r>
    </w:p>
    <w:p w:rsidR="000822E2" w:rsidRDefault="002D6B3C">
      <w:pPr>
        <w:pStyle w:val="TOC1"/>
        <w:tabs>
          <w:tab w:val="left" w:pos="420"/>
          <w:tab w:val="right" w:leader="dot" w:pos="9060"/>
        </w:tabs>
        <w:rPr>
          <w:rFonts w:asciiTheme="minorHAnsi" w:eastAsiaTheme="minorEastAsia" w:hAnsiTheme="minorHAnsi" w:cstheme="minorBidi"/>
          <w:b w:val="0"/>
          <w:bCs w:val="0"/>
          <w:caps w:val="0"/>
          <w:sz w:val="21"/>
          <w:szCs w:val="24"/>
        </w:rPr>
      </w:pPr>
      <w:r>
        <w:rPr>
          <w:rFonts w:ascii="宋体"/>
          <w:i/>
          <w:iCs/>
        </w:rPr>
        <w:fldChar w:fldCharType="begin"/>
      </w:r>
      <w:r>
        <w:rPr>
          <w:rFonts w:ascii="宋体"/>
          <w:i/>
          <w:iCs/>
        </w:rPr>
        <w:instrText xml:space="preserve"> TOC \o "1-3" \h \z </w:instrText>
      </w:r>
      <w:r>
        <w:rPr>
          <w:rFonts w:ascii="宋体"/>
          <w:i/>
          <w:iCs/>
        </w:rPr>
        <w:fldChar w:fldCharType="separate"/>
      </w:r>
      <w:hyperlink w:anchor="_Toc41068989" w:history="1">
        <w:r>
          <w:rPr>
            <w:rStyle w:val="ac"/>
          </w:rPr>
          <w:t>1.</w:t>
        </w:r>
        <w:r>
          <w:rPr>
            <w:rFonts w:asciiTheme="minorHAnsi" w:eastAsiaTheme="minorEastAsia" w:hAnsiTheme="minorHAnsi" w:cstheme="minorBidi"/>
            <w:b w:val="0"/>
            <w:bCs w:val="0"/>
            <w:caps w:val="0"/>
            <w:sz w:val="21"/>
            <w:szCs w:val="24"/>
          </w:rPr>
          <w:tab/>
        </w:r>
        <w:r>
          <w:rPr>
            <w:rStyle w:val="ac"/>
          </w:rPr>
          <w:t>引言</w:t>
        </w:r>
        <w:r>
          <w:tab/>
        </w:r>
        <w:r>
          <w:fldChar w:fldCharType="begin"/>
        </w:r>
        <w:r>
          <w:instrText xml:space="preserve"> PAGEREF _Toc41068989 \h </w:instrText>
        </w:r>
        <w:r>
          <w:fldChar w:fldCharType="separate"/>
        </w:r>
        <w:r>
          <w:t>4</w:t>
        </w:r>
        <w:r>
          <w:fldChar w:fldCharType="end"/>
        </w:r>
      </w:hyperlink>
    </w:p>
    <w:p w:rsidR="000822E2" w:rsidRDefault="002D6B3C">
      <w:pPr>
        <w:pStyle w:val="TOC2"/>
        <w:tabs>
          <w:tab w:val="left" w:pos="840"/>
          <w:tab w:val="right" w:leader="dot" w:pos="9060"/>
        </w:tabs>
        <w:rPr>
          <w:rFonts w:asciiTheme="minorHAnsi" w:eastAsiaTheme="minorEastAsia" w:hAnsiTheme="minorHAnsi" w:cstheme="minorBidi"/>
          <w:smallCaps w:val="0"/>
          <w:sz w:val="21"/>
          <w:szCs w:val="24"/>
        </w:rPr>
      </w:pPr>
      <w:hyperlink w:anchor="_Toc41068990" w:history="1">
        <w:r>
          <w:rPr>
            <w:rStyle w:val="ac"/>
          </w:rPr>
          <w:t>1.1</w:t>
        </w:r>
        <w:r>
          <w:rPr>
            <w:rFonts w:asciiTheme="minorHAnsi" w:eastAsiaTheme="minorEastAsia" w:hAnsiTheme="minorHAnsi" w:cstheme="minorBidi"/>
            <w:smallCaps w:val="0"/>
            <w:sz w:val="21"/>
            <w:szCs w:val="24"/>
          </w:rPr>
          <w:tab/>
        </w:r>
        <w:r>
          <w:rPr>
            <w:rStyle w:val="ac"/>
          </w:rPr>
          <w:t>文档概述</w:t>
        </w:r>
        <w:r>
          <w:tab/>
        </w:r>
        <w:r>
          <w:fldChar w:fldCharType="begin"/>
        </w:r>
        <w:r>
          <w:instrText xml:space="preserve"> PAGEREF _Toc41068990 \h </w:instrText>
        </w:r>
        <w:r>
          <w:fldChar w:fldCharType="separate"/>
        </w:r>
        <w:r>
          <w:t>4</w:t>
        </w:r>
        <w:r>
          <w:fldChar w:fldCharType="end"/>
        </w:r>
      </w:hyperlink>
    </w:p>
    <w:p w:rsidR="000822E2" w:rsidRDefault="002D6B3C">
      <w:pPr>
        <w:pStyle w:val="TOC2"/>
        <w:tabs>
          <w:tab w:val="left" w:pos="840"/>
          <w:tab w:val="right" w:leader="dot" w:pos="9060"/>
        </w:tabs>
        <w:rPr>
          <w:rFonts w:asciiTheme="minorHAnsi" w:eastAsiaTheme="minorEastAsia" w:hAnsiTheme="minorHAnsi" w:cstheme="minorBidi"/>
          <w:smallCaps w:val="0"/>
          <w:sz w:val="21"/>
          <w:szCs w:val="24"/>
        </w:rPr>
      </w:pPr>
      <w:hyperlink w:anchor="_Toc41068991" w:history="1">
        <w:r>
          <w:rPr>
            <w:rStyle w:val="ac"/>
          </w:rPr>
          <w:t>1.2</w:t>
        </w:r>
        <w:r>
          <w:rPr>
            <w:rFonts w:asciiTheme="minorHAnsi" w:eastAsiaTheme="minorEastAsia" w:hAnsiTheme="minorHAnsi" w:cstheme="minorBidi"/>
            <w:smallCaps w:val="0"/>
            <w:sz w:val="21"/>
            <w:szCs w:val="24"/>
          </w:rPr>
          <w:tab/>
        </w:r>
        <w:r>
          <w:rPr>
            <w:rStyle w:val="ac"/>
          </w:rPr>
          <w:t>项目概述</w:t>
        </w:r>
        <w:r>
          <w:tab/>
        </w:r>
        <w:r>
          <w:fldChar w:fldCharType="begin"/>
        </w:r>
        <w:r>
          <w:instrText xml:space="preserve"> PAGEREF _Toc4106</w:instrText>
        </w:r>
        <w:r>
          <w:instrText xml:space="preserve">8991 \h </w:instrText>
        </w:r>
        <w:r>
          <w:fldChar w:fldCharType="separate"/>
        </w:r>
        <w:r>
          <w:t>4</w:t>
        </w:r>
        <w:r>
          <w:fldChar w:fldCharType="end"/>
        </w:r>
      </w:hyperlink>
    </w:p>
    <w:p w:rsidR="000822E2" w:rsidRDefault="002D6B3C">
      <w:pPr>
        <w:pStyle w:val="TOC1"/>
        <w:tabs>
          <w:tab w:val="left" w:pos="420"/>
          <w:tab w:val="right" w:leader="dot" w:pos="9060"/>
        </w:tabs>
        <w:rPr>
          <w:rFonts w:asciiTheme="minorHAnsi" w:eastAsiaTheme="minorEastAsia" w:hAnsiTheme="minorHAnsi" w:cstheme="minorBidi"/>
          <w:b w:val="0"/>
          <w:bCs w:val="0"/>
          <w:caps w:val="0"/>
          <w:sz w:val="21"/>
          <w:szCs w:val="24"/>
        </w:rPr>
      </w:pPr>
      <w:hyperlink w:anchor="_Toc41068992" w:history="1">
        <w:r>
          <w:rPr>
            <w:rStyle w:val="ac"/>
          </w:rPr>
          <w:t>2.</w:t>
        </w:r>
        <w:r>
          <w:rPr>
            <w:rFonts w:asciiTheme="minorHAnsi" w:eastAsiaTheme="minorEastAsia" w:hAnsiTheme="minorHAnsi" w:cstheme="minorBidi"/>
            <w:b w:val="0"/>
            <w:bCs w:val="0"/>
            <w:caps w:val="0"/>
            <w:sz w:val="21"/>
            <w:szCs w:val="24"/>
          </w:rPr>
          <w:tab/>
        </w:r>
        <w:r>
          <w:rPr>
            <w:rStyle w:val="ac"/>
          </w:rPr>
          <w:t>测试资源</w:t>
        </w:r>
        <w:r>
          <w:tab/>
        </w:r>
        <w:r>
          <w:fldChar w:fldCharType="begin"/>
        </w:r>
        <w:r>
          <w:instrText xml:space="preserve"> PAGEREF _Toc41068992 \h </w:instrText>
        </w:r>
        <w:r>
          <w:fldChar w:fldCharType="separate"/>
        </w:r>
        <w:r>
          <w:t>4</w:t>
        </w:r>
        <w:r>
          <w:fldChar w:fldCharType="end"/>
        </w:r>
      </w:hyperlink>
    </w:p>
    <w:p w:rsidR="000822E2" w:rsidRDefault="002D6B3C">
      <w:pPr>
        <w:pStyle w:val="TOC2"/>
        <w:tabs>
          <w:tab w:val="left" w:pos="840"/>
          <w:tab w:val="right" w:leader="dot" w:pos="9060"/>
        </w:tabs>
        <w:rPr>
          <w:rFonts w:asciiTheme="minorHAnsi" w:eastAsiaTheme="minorEastAsia" w:hAnsiTheme="minorHAnsi" w:cstheme="minorBidi"/>
          <w:smallCaps w:val="0"/>
          <w:sz w:val="21"/>
          <w:szCs w:val="24"/>
        </w:rPr>
      </w:pPr>
      <w:hyperlink w:anchor="_Toc41068993" w:history="1">
        <w:r>
          <w:rPr>
            <w:rStyle w:val="ac"/>
          </w:rPr>
          <w:t>2.1</w:t>
        </w:r>
        <w:r>
          <w:rPr>
            <w:rFonts w:asciiTheme="minorHAnsi" w:eastAsiaTheme="minorEastAsia" w:hAnsiTheme="minorHAnsi" w:cstheme="minorBidi"/>
            <w:smallCaps w:val="0"/>
            <w:sz w:val="21"/>
            <w:szCs w:val="24"/>
          </w:rPr>
          <w:tab/>
        </w:r>
        <w:r>
          <w:rPr>
            <w:rStyle w:val="ac"/>
          </w:rPr>
          <w:t>测试环境</w:t>
        </w:r>
        <w:r>
          <w:tab/>
        </w:r>
        <w:r>
          <w:fldChar w:fldCharType="begin"/>
        </w:r>
        <w:r>
          <w:instrText xml:space="preserve"> PAGEREF _Toc41068993 \h </w:instrText>
        </w:r>
        <w:r>
          <w:fldChar w:fldCharType="separate"/>
        </w:r>
        <w:r>
          <w:t>4</w:t>
        </w:r>
        <w:r>
          <w:fldChar w:fldCharType="end"/>
        </w:r>
      </w:hyperlink>
    </w:p>
    <w:p w:rsidR="000822E2" w:rsidRDefault="002D6B3C">
      <w:pPr>
        <w:pStyle w:val="TOC2"/>
        <w:tabs>
          <w:tab w:val="left" w:pos="840"/>
          <w:tab w:val="right" w:leader="dot" w:pos="9060"/>
        </w:tabs>
        <w:rPr>
          <w:rFonts w:asciiTheme="minorHAnsi" w:eastAsiaTheme="minorEastAsia" w:hAnsiTheme="minorHAnsi" w:cstheme="minorBidi"/>
          <w:smallCaps w:val="0"/>
          <w:sz w:val="21"/>
          <w:szCs w:val="24"/>
        </w:rPr>
      </w:pPr>
      <w:hyperlink w:anchor="_Toc41068994" w:history="1">
        <w:r>
          <w:rPr>
            <w:rStyle w:val="ac"/>
          </w:rPr>
          <w:t>2.2</w:t>
        </w:r>
        <w:r>
          <w:rPr>
            <w:rFonts w:asciiTheme="minorHAnsi" w:eastAsiaTheme="minorEastAsia" w:hAnsiTheme="minorHAnsi" w:cstheme="minorBidi"/>
            <w:smallCaps w:val="0"/>
            <w:sz w:val="21"/>
            <w:szCs w:val="24"/>
          </w:rPr>
          <w:tab/>
        </w:r>
        <w:r>
          <w:rPr>
            <w:rStyle w:val="ac"/>
          </w:rPr>
          <w:t>测试工具</w:t>
        </w:r>
        <w:r>
          <w:tab/>
        </w:r>
        <w:r>
          <w:fldChar w:fldCharType="begin"/>
        </w:r>
        <w:r>
          <w:instrText xml:space="preserve"> PAGEREF _Toc41068994 \h </w:instrText>
        </w:r>
        <w:r>
          <w:fldChar w:fldCharType="separate"/>
        </w:r>
        <w:r>
          <w:t>4</w:t>
        </w:r>
        <w:r>
          <w:fldChar w:fldCharType="end"/>
        </w:r>
      </w:hyperlink>
    </w:p>
    <w:p w:rsidR="000822E2" w:rsidRDefault="002D6B3C">
      <w:pPr>
        <w:pStyle w:val="TOC1"/>
        <w:tabs>
          <w:tab w:val="left" w:pos="420"/>
          <w:tab w:val="right" w:leader="dot" w:pos="9060"/>
        </w:tabs>
        <w:rPr>
          <w:rFonts w:asciiTheme="minorHAnsi" w:eastAsiaTheme="minorEastAsia" w:hAnsiTheme="minorHAnsi" w:cstheme="minorBidi"/>
          <w:b w:val="0"/>
          <w:bCs w:val="0"/>
          <w:caps w:val="0"/>
          <w:sz w:val="21"/>
          <w:szCs w:val="24"/>
        </w:rPr>
      </w:pPr>
      <w:hyperlink w:anchor="_Toc41068995" w:history="1">
        <w:r>
          <w:rPr>
            <w:rStyle w:val="ac"/>
          </w:rPr>
          <w:t>3.</w:t>
        </w:r>
        <w:r>
          <w:rPr>
            <w:rFonts w:asciiTheme="minorHAnsi" w:eastAsiaTheme="minorEastAsia" w:hAnsiTheme="minorHAnsi" w:cstheme="minorBidi"/>
            <w:b w:val="0"/>
            <w:bCs w:val="0"/>
            <w:caps w:val="0"/>
            <w:sz w:val="21"/>
            <w:szCs w:val="24"/>
          </w:rPr>
          <w:tab/>
        </w:r>
        <w:r>
          <w:rPr>
            <w:rStyle w:val="ac"/>
          </w:rPr>
          <w:t>测试总结</w:t>
        </w:r>
        <w:r>
          <w:tab/>
        </w:r>
        <w:r>
          <w:fldChar w:fldCharType="begin"/>
        </w:r>
        <w:r>
          <w:instrText xml:space="preserve"> PAGEREF _Toc41068995 \h </w:instrText>
        </w:r>
        <w:r>
          <w:fldChar w:fldCharType="separate"/>
        </w:r>
        <w:r>
          <w:t>4</w:t>
        </w:r>
        <w:r>
          <w:fldChar w:fldCharType="end"/>
        </w:r>
      </w:hyperlink>
    </w:p>
    <w:p w:rsidR="000822E2" w:rsidRDefault="002D6B3C">
      <w:pPr>
        <w:pStyle w:val="TOC2"/>
        <w:tabs>
          <w:tab w:val="left" w:pos="840"/>
          <w:tab w:val="right" w:leader="dot" w:pos="9060"/>
        </w:tabs>
        <w:rPr>
          <w:rFonts w:asciiTheme="minorHAnsi" w:eastAsiaTheme="minorEastAsia" w:hAnsiTheme="minorHAnsi" w:cstheme="minorBidi"/>
          <w:smallCaps w:val="0"/>
          <w:sz w:val="21"/>
          <w:szCs w:val="24"/>
        </w:rPr>
      </w:pPr>
      <w:hyperlink w:anchor="_Toc41068996" w:history="1">
        <w:r>
          <w:rPr>
            <w:rStyle w:val="ac"/>
          </w:rPr>
          <w:t>3.1</w:t>
        </w:r>
        <w:r>
          <w:rPr>
            <w:rFonts w:asciiTheme="minorHAnsi" w:eastAsiaTheme="minorEastAsia" w:hAnsiTheme="minorHAnsi" w:cstheme="minorBidi"/>
            <w:smallCaps w:val="0"/>
            <w:sz w:val="21"/>
            <w:szCs w:val="24"/>
          </w:rPr>
          <w:tab/>
        </w:r>
        <w:r>
          <w:rPr>
            <w:rStyle w:val="ac"/>
          </w:rPr>
          <w:t>测试时间</w:t>
        </w:r>
        <w:r>
          <w:tab/>
        </w:r>
        <w:r>
          <w:fldChar w:fldCharType="begin"/>
        </w:r>
        <w:r>
          <w:instrText xml:space="preserve"> PAGEREF _Toc41068996 \h </w:instrText>
        </w:r>
        <w:r>
          <w:fldChar w:fldCharType="separate"/>
        </w:r>
        <w:r>
          <w:t>4</w:t>
        </w:r>
        <w:r>
          <w:fldChar w:fldCharType="end"/>
        </w:r>
      </w:hyperlink>
    </w:p>
    <w:p w:rsidR="000822E2" w:rsidRDefault="002D6B3C">
      <w:pPr>
        <w:pStyle w:val="TOC2"/>
        <w:tabs>
          <w:tab w:val="left" w:pos="840"/>
          <w:tab w:val="right" w:leader="dot" w:pos="9060"/>
        </w:tabs>
        <w:rPr>
          <w:rFonts w:asciiTheme="minorHAnsi" w:eastAsiaTheme="minorEastAsia" w:hAnsiTheme="minorHAnsi" w:cstheme="minorBidi"/>
          <w:smallCaps w:val="0"/>
          <w:sz w:val="21"/>
          <w:szCs w:val="24"/>
        </w:rPr>
      </w:pPr>
      <w:hyperlink w:anchor="_Toc41068997" w:history="1">
        <w:r>
          <w:rPr>
            <w:rStyle w:val="ac"/>
          </w:rPr>
          <w:t>3.2</w:t>
        </w:r>
        <w:r>
          <w:rPr>
            <w:rFonts w:asciiTheme="minorHAnsi" w:eastAsiaTheme="minorEastAsia" w:hAnsiTheme="minorHAnsi" w:cstheme="minorBidi"/>
            <w:smallCaps w:val="0"/>
            <w:sz w:val="21"/>
            <w:szCs w:val="24"/>
          </w:rPr>
          <w:tab/>
        </w:r>
        <w:r>
          <w:rPr>
            <w:rStyle w:val="ac"/>
          </w:rPr>
          <w:t>测试介绍</w:t>
        </w:r>
        <w:r>
          <w:tab/>
        </w:r>
        <w:r>
          <w:fldChar w:fldCharType="begin"/>
        </w:r>
        <w:r>
          <w:instrText xml:space="preserve"> PAGEREF _Toc4106</w:instrText>
        </w:r>
        <w:r>
          <w:instrText xml:space="preserve">8997 \h </w:instrText>
        </w:r>
        <w:r>
          <w:fldChar w:fldCharType="separate"/>
        </w:r>
        <w:r>
          <w:t>4</w:t>
        </w:r>
        <w:r>
          <w:fldChar w:fldCharType="end"/>
        </w:r>
      </w:hyperlink>
    </w:p>
    <w:p w:rsidR="000822E2" w:rsidRDefault="002D6B3C">
      <w:pPr>
        <w:pStyle w:val="TOC2"/>
        <w:tabs>
          <w:tab w:val="left" w:pos="840"/>
          <w:tab w:val="right" w:leader="dot" w:pos="9060"/>
        </w:tabs>
        <w:rPr>
          <w:rFonts w:asciiTheme="minorHAnsi" w:eastAsiaTheme="minorEastAsia" w:hAnsiTheme="minorHAnsi" w:cstheme="minorBidi"/>
          <w:smallCaps w:val="0"/>
          <w:sz w:val="21"/>
          <w:szCs w:val="24"/>
        </w:rPr>
      </w:pPr>
      <w:hyperlink w:anchor="_Toc41068998" w:history="1">
        <w:r>
          <w:rPr>
            <w:rStyle w:val="ac"/>
          </w:rPr>
          <w:t>3.3</w:t>
        </w:r>
        <w:r>
          <w:rPr>
            <w:rFonts w:asciiTheme="minorHAnsi" w:eastAsiaTheme="minorEastAsia" w:hAnsiTheme="minorHAnsi" w:cstheme="minorBidi"/>
            <w:smallCaps w:val="0"/>
            <w:sz w:val="21"/>
            <w:szCs w:val="24"/>
          </w:rPr>
          <w:tab/>
        </w:r>
        <w:r>
          <w:rPr>
            <w:rStyle w:val="ac"/>
          </w:rPr>
          <w:t>测试结果</w:t>
        </w:r>
        <w:r>
          <w:tab/>
        </w:r>
        <w:r>
          <w:fldChar w:fldCharType="begin"/>
        </w:r>
        <w:r>
          <w:instrText xml:space="preserve"> PAGEREF _Toc41068998 \h </w:instrText>
        </w:r>
        <w:r>
          <w:fldChar w:fldCharType="separate"/>
        </w:r>
        <w:r>
          <w:t>4</w:t>
        </w:r>
        <w:r>
          <w:fldChar w:fldCharType="end"/>
        </w:r>
      </w:hyperlink>
    </w:p>
    <w:p w:rsidR="000822E2" w:rsidRDefault="002D6B3C">
      <w:pPr>
        <w:pStyle w:val="TOC1"/>
        <w:tabs>
          <w:tab w:val="left" w:pos="420"/>
          <w:tab w:val="right" w:leader="dot" w:pos="9060"/>
        </w:tabs>
        <w:rPr>
          <w:rFonts w:asciiTheme="minorHAnsi" w:eastAsiaTheme="minorEastAsia" w:hAnsiTheme="minorHAnsi" w:cstheme="minorBidi"/>
          <w:b w:val="0"/>
          <w:bCs w:val="0"/>
          <w:caps w:val="0"/>
          <w:sz w:val="21"/>
          <w:szCs w:val="24"/>
        </w:rPr>
      </w:pPr>
      <w:hyperlink w:anchor="_Toc41068999" w:history="1">
        <w:r>
          <w:rPr>
            <w:rStyle w:val="ac"/>
          </w:rPr>
          <w:t>4.</w:t>
        </w:r>
        <w:r>
          <w:rPr>
            <w:rFonts w:asciiTheme="minorHAnsi" w:eastAsiaTheme="minorEastAsia" w:hAnsiTheme="minorHAnsi" w:cstheme="minorBidi"/>
            <w:b w:val="0"/>
            <w:bCs w:val="0"/>
            <w:caps w:val="0"/>
            <w:sz w:val="21"/>
            <w:szCs w:val="24"/>
          </w:rPr>
          <w:tab/>
        </w:r>
        <w:r>
          <w:rPr>
            <w:rStyle w:val="ac"/>
          </w:rPr>
          <w:t>测试记录</w:t>
        </w:r>
        <w:r>
          <w:tab/>
        </w:r>
        <w:r>
          <w:fldChar w:fldCharType="begin"/>
        </w:r>
        <w:r>
          <w:instrText xml:space="preserve"> PAGER</w:instrText>
        </w:r>
        <w:r>
          <w:instrText xml:space="preserve">EF _Toc41068999 \h </w:instrText>
        </w:r>
        <w:r>
          <w:fldChar w:fldCharType="separate"/>
        </w:r>
        <w:r>
          <w:t>4</w:t>
        </w:r>
        <w:r>
          <w:fldChar w:fldCharType="end"/>
        </w:r>
      </w:hyperlink>
    </w:p>
    <w:p w:rsidR="000822E2" w:rsidRDefault="002D6B3C">
      <w:pPr>
        <w:pStyle w:val="TOC2"/>
        <w:tabs>
          <w:tab w:val="left" w:pos="840"/>
          <w:tab w:val="right" w:leader="dot" w:pos="9060"/>
        </w:tabs>
        <w:rPr>
          <w:rFonts w:asciiTheme="minorHAnsi" w:eastAsiaTheme="minorEastAsia" w:hAnsiTheme="minorHAnsi" w:cstheme="minorBidi"/>
          <w:smallCaps w:val="0"/>
          <w:sz w:val="21"/>
          <w:szCs w:val="24"/>
        </w:rPr>
      </w:pPr>
      <w:hyperlink w:anchor="_Toc41069000" w:history="1">
        <w:r>
          <w:rPr>
            <w:rStyle w:val="ac"/>
          </w:rPr>
          <w:t>4.1</w:t>
        </w:r>
        <w:r>
          <w:rPr>
            <w:rFonts w:asciiTheme="minorHAnsi" w:eastAsiaTheme="minorEastAsia" w:hAnsiTheme="minorHAnsi" w:cstheme="minorBidi"/>
            <w:smallCaps w:val="0"/>
            <w:sz w:val="21"/>
            <w:szCs w:val="24"/>
          </w:rPr>
          <w:tab/>
        </w:r>
        <w:r>
          <w:rPr>
            <w:rStyle w:val="ac"/>
          </w:rPr>
          <w:t>活动广场页面</w:t>
        </w:r>
        <w:r>
          <w:tab/>
        </w:r>
        <w:r>
          <w:fldChar w:fldCharType="begin"/>
        </w:r>
        <w:r>
          <w:instrText xml:space="preserve"> PAGEREF _Toc41069000 \h </w:instrText>
        </w:r>
        <w:r>
          <w:fldChar w:fldCharType="separate"/>
        </w:r>
        <w:r>
          <w:t>4</w:t>
        </w:r>
        <w:r>
          <w:fldChar w:fldCharType="end"/>
        </w:r>
      </w:hyperlink>
    </w:p>
    <w:p w:rsidR="000822E2" w:rsidRDefault="002D6B3C">
      <w:pPr>
        <w:pStyle w:val="TOC3"/>
        <w:tabs>
          <w:tab w:val="left" w:pos="840"/>
          <w:tab w:val="right" w:leader="dot" w:pos="9060"/>
        </w:tabs>
        <w:rPr>
          <w:rFonts w:asciiTheme="minorHAnsi" w:eastAsiaTheme="minorEastAsia" w:hAnsiTheme="minorHAnsi" w:cstheme="minorBidi"/>
          <w:i w:val="0"/>
          <w:iCs w:val="0"/>
          <w:sz w:val="21"/>
          <w:szCs w:val="24"/>
        </w:rPr>
      </w:pPr>
      <w:hyperlink w:anchor="_Toc41069001"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kern w:val="44"/>
          </w:rPr>
          <w:t>标签列表展示</w:t>
        </w:r>
        <w:r>
          <w:tab/>
        </w:r>
        <w:r>
          <w:fldChar w:fldCharType="begin"/>
        </w:r>
        <w:r>
          <w:instrText xml:space="preserve"> PAGEREF _Toc41069001 \h </w:instrText>
        </w:r>
        <w:r>
          <w:fldChar w:fldCharType="separate"/>
        </w:r>
        <w:r>
          <w:t>4</w:t>
        </w:r>
        <w:r>
          <w:fldChar w:fldCharType="end"/>
        </w:r>
      </w:hyperlink>
    </w:p>
    <w:p w:rsidR="000822E2" w:rsidRDefault="002D6B3C">
      <w:pPr>
        <w:pStyle w:val="TOC3"/>
        <w:tabs>
          <w:tab w:val="left" w:pos="840"/>
          <w:tab w:val="right" w:leader="dot" w:pos="9060"/>
        </w:tabs>
        <w:rPr>
          <w:rFonts w:asciiTheme="minorHAnsi" w:eastAsiaTheme="minorEastAsia" w:hAnsiTheme="minorHAnsi" w:cstheme="minorBidi"/>
          <w:i w:val="0"/>
          <w:iCs w:val="0"/>
          <w:sz w:val="21"/>
          <w:szCs w:val="24"/>
        </w:rPr>
      </w:pPr>
      <w:hyperlink w:anchor="_Toc41069002"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kern w:val="44"/>
          </w:rPr>
          <w:t>查看活动详情</w:t>
        </w:r>
        <w:r>
          <w:tab/>
        </w:r>
        <w:r>
          <w:fldChar w:fldCharType="begin"/>
        </w:r>
        <w:r>
          <w:instrText xml:space="preserve"> PAGEREF _Toc41069002 \h </w:instrText>
        </w:r>
        <w:r>
          <w:fldChar w:fldCharType="separate"/>
        </w:r>
        <w:r>
          <w:t>5</w:t>
        </w:r>
        <w:r>
          <w:fldChar w:fldCharType="end"/>
        </w:r>
      </w:hyperlink>
    </w:p>
    <w:p w:rsidR="000822E2" w:rsidRDefault="002D6B3C">
      <w:pPr>
        <w:pStyle w:val="TOC3"/>
        <w:tabs>
          <w:tab w:val="left" w:pos="840"/>
          <w:tab w:val="right" w:leader="dot" w:pos="9060"/>
        </w:tabs>
        <w:rPr>
          <w:rFonts w:asciiTheme="minorHAnsi" w:eastAsiaTheme="minorEastAsia" w:hAnsiTheme="minorHAnsi" w:cstheme="minorBidi"/>
          <w:i w:val="0"/>
          <w:iCs w:val="0"/>
          <w:sz w:val="21"/>
          <w:szCs w:val="24"/>
        </w:rPr>
      </w:pPr>
      <w:hyperlink w:anchor="_Toc41069003"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kern w:val="44"/>
          </w:rPr>
          <w:t>搜索活动</w:t>
        </w:r>
        <w:r>
          <w:tab/>
        </w:r>
        <w:r>
          <w:fldChar w:fldCharType="begin"/>
        </w:r>
        <w:r>
          <w:instrText xml:space="preserve"> PAGEREF _Toc41069003 \h </w:instrText>
        </w:r>
        <w:r>
          <w:fldChar w:fldCharType="separate"/>
        </w:r>
        <w:r>
          <w:t>5</w:t>
        </w:r>
        <w:r>
          <w:fldChar w:fldCharType="end"/>
        </w:r>
      </w:hyperlink>
    </w:p>
    <w:p w:rsidR="000822E2" w:rsidRDefault="002D6B3C">
      <w:pPr>
        <w:pStyle w:val="TOC3"/>
        <w:tabs>
          <w:tab w:val="left" w:pos="840"/>
          <w:tab w:val="right" w:leader="dot" w:pos="9060"/>
        </w:tabs>
        <w:rPr>
          <w:rFonts w:asciiTheme="minorHAnsi" w:eastAsiaTheme="minorEastAsia" w:hAnsiTheme="minorHAnsi" w:cstheme="minorBidi"/>
          <w:i w:val="0"/>
          <w:iCs w:val="0"/>
          <w:sz w:val="21"/>
          <w:szCs w:val="24"/>
        </w:rPr>
      </w:pPr>
      <w:hyperlink w:anchor="_Toc41069004"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kern w:val="44"/>
          </w:rPr>
          <w:t>发布新活动</w:t>
        </w:r>
        <w:r>
          <w:tab/>
        </w:r>
        <w:r>
          <w:fldChar w:fldCharType="begin"/>
        </w:r>
        <w:r>
          <w:instrText xml:space="preserve"> PAGEREF _Toc41069004 \h </w:instrText>
        </w:r>
        <w:r>
          <w:fldChar w:fldCharType="separate"/>
        </w:r>
        <w:r>
          <w:t>5</w:t>
        </w:r>
        <w:r>
          <w:fldChar w:fldCharType="end"/>
        </w:r>
      </w:hyperlink>
    </w:p>
    <w:p w:rsidR="000822E2" w:rsidRDefault="002D6B3C">
      <w:pPr>
        <w:pStyle w:val="TOC2"/>
        <w:tabs>
          <w:tab w:val="left" w:pos="840"/>
          <w:tab w:val="right" w:leader="dot" w:pos="9060"/>
        </w:tabs>
        <w:rPr>
          <w:rFonts w:asciiTheme="minorHAnsi" w:eastAsiaTheme="minorEastAsia" w:hAnsiTheme="minorHAnsi" w:cstheme="minorBidi"/>
          <w:smallCaps w:val="0"/>
          <w:sz w:val="21"/>
          <w:szCs w:val="24"/>
        </w:rPr>
      </w:pPr>
      <w:hyperlink w:anchor="_Toc41069005" w:history="1">
        <w:r>
          <w:rPr>
            <w:rStyle w:val="ac"/>
          </w:rPr>
          <w:t>4.2</w:t>
        </w:r>
        <w:r>
          <w:rPr>
            <w:rFonts w:asciiTheme="minorHAnsi" w:eastAsiaTheme="minorEastAsia" w:hAnsiTheme="minorHAnsi" w:cstheme="minorBidi"/>
            <w:smallCaps w:val="0"/>
            <w:sz w:val="21"/>
            <w:szCs w:val="24"/>
          </w:rPr>
          <w:tab/>
        </w:r>
        <w:r>
          <w:rPr>
            <w:rStyle w:val="ac"/>
          </w:rPr>
          <w:t>日程表页面</w:t>
        </w:r>
        <w:r>
          <w:tab/>
        </w:r>
        <w:r>
          <w:fldChar w:fldCharType="begin"/>
        </w:r>
        <w:r>
          <w:instrText xml:space="preserve"> PAGEREF _Toc41069005 \h </w:instrText>
        </w:r>
        <w:r>
          <w:fldChar w:fldCharType="separate"/>
        </w:r>
        <w:r>
          <w:t>5</w:t>
        </w:r>
        <w:r>
          <w:fldChar w:fldCharType="end"/>
        </w:r>
      </w:hyperlink>
    </w:p>
    <w:p w:rsidR="000822E2" w:rsidRDefault="002D6B3C">
      <w:pPr>
        <w:pStyle w:val="TOC3"/>
        <w:tabs>
          <w:tab w:val="left" w:pos="840"/>
          <w:tab w:val="right" w:leader="dot" w:pos="9060"/>
        </w:tabs>
        <w:rPr>
          <w:rFonts w:asciiTheme="minorHAnsi" w:eastAsiaTheme="minorEastAsia" w:hAnsiTheme="minorHAnsi" w:cstheme="minorBidi"/>
          <w:i w:val="0"/>
          <w:iCs w:val="0"/>
          <w:sz w:val="21"/>
          <w:szCs w:val="24"/>
        </w:rPr>
      </w:pPr>
      <w:hyperlink w:anchor="_Toc41069001"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rFonts w:hint="eastAsia"/>
            <w:kern w:val="44"/>
          </w:rPr>
          <w:t>显示日程</w:t>
        </w:r>
        <w:r>
          <w:tab/>
        </w:r>
        <w:r>
          <w:rPr>
            <w:rFonts w:hint="eastAsia"/>
          </w:rPr>
          <w:t>5</w:t>
        </w:r>
      </w:hyperlink>
    </w:p>
    <w:p w:rsidR="000822E2" w:rsidRDefault="002D6B3C">
      <w:pPr>
        <w:pStyle w:val="TOC3"/>
        <w:tabs>
          <w:tab w:val="left" w:pos="840"/>
          <w:tab w:val="right" w:leader="dot" w:pos="9060"/>
        </w:tabs>
        <w:rPr>
          <w:rFonts w:asciiTheme="minorHAnsi" w:eastAsiaTheme="minorEastAsia" w:hAnsiTheme="minorHAnsi" w:cstheme="minorBidi"/>
          <w:i w:val="0"/>
          <w:iCs w:val="0"/>
          <w:sz w:val="21"/>
          <w:szCs w:val="24"/>
        </w:rPr>
      </w:pPr>
      <w:hyperlink w:anchor="_Toc41069007" w:history="1">
        <w:hyperlink w:anchor="_Toc41069001"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rFonts w:hint="eastAsia"/>
              <w:kern w:val="44"/>
            </w:rPr>
            <w:t>跳转日程</w:t>
          </w:r>
          <w:r>
            <w:tab/>
          </w:r>
          <w:r>
            <w:rPr>
              <w:rFonts w:hint="eastAsia"/>
            </w:rPr>
            <w:t>5</w:t>
          </w:r>
        </w:hyperlink>
      </w:hyperlink>
    </w:p>
    <w:p w:rsidR="000822E2" w:rsidRDefault="002D6B3C">
      <w:pPr>
        <w:pStyle w:val="TOC3"/>
        <w:tabs>
          <w:tab w:val="left" w:pos="840"/>
          <w:tab w:val="right" w:leader="dot" w:pos="9060"/>
        </w:tabs>
      </w:pPr>
      <w:hyperlink w:anchor="_Toc41069001"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rFonts w:hint="eastAsia"/>
            <w:kern w:val="44"/>
          </w:rPr>
          <w:t>进入活动页面</w:t>
        </w:r>
        <w:r>
          <w:tab/>
        </w:r>
        <w:r>
          <w:rPr>
            <w:rFonts w:hint="eastAsia"/>
          </w:rPr>
          <w:t>6</w:t>
        </w:r>
      </w:hyperlink>
    </w:p>
    <w:p w:rsidR="000822E2" w:rsidRDefault="002D6B3C">
      <w:pPr>
        <w:pStyle w:val="TOC3"/>
        <w:tabs>
          <w:tab w:val="left" w:pos="840"/>
          <w:tab w:val="right" w:leader="dot" w:pos="9060"/>
        </w:tabs>
      </w:pPr>
      <w:hyperlink w:anchor="_Toc41069001"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rFonts w:hint="eastAsia"/>
            <w:kern w:val="44"/>
          </w:rPr>
          <w:t>日程表实时变化</w:t>
        </w:r>
        <w:r>
          <w:tab/>
        </w:r>
        <w:r>
          <w:rPr>
            <w:rFonts w:hint="eastAsia"/>
          </w:rPr>
          <w:t>6</w:t>
        </w:r>
      </w:hyperlink>
    </w:p>
    <w:p w:rsidR="000822E2" w:rsidRDefault="002D6B3C">
      <w:pPr>
        <w:pStyle w:val="TOC2"/>
        <w:tabs>
          <w:tab w:val="left" w:pos="840"/>
          <w:tab w:val="right" w:leader="dot" w:pos="9060"/>
        </w:tabs>
        <w:rPr>
          <w:rFonts w:asciiTheme="minorHAnsi" w:eastAsiaTheme="minorEastAsia" w:hAnsiTheme="minorHAnsi" w:cstheme="minorBidi"/>
          <w:smallCaps w:val="0"/>
          <w:sz w:val="21"/>
          <w:szCs w:val="24"/>
        </w:rPr>
      </w:pPr>
      <w:hyperlink w:anchor="_Toc41069010" w:history="1">
        <w:r>
          <w:rPr>
            <w:rStyle w:val="ac"/>
          </w:rPr>
          <w:t>4.3</w:t>
        </w:r>
        <w:r>
          <w:rPr>
            <w:rFonts w:asciiTheme="minorHAnsi" w:eastAsiaTheme="minorEastAsia" w:hAnsiTheme="minorHAnsi" w:cstheme="minorBidi"/>
            <w:smallCaps w:val="0"/>
            <w:sz w:val="21"/>
            <w:szCs w:val="24"/>
          </w:rPr>
          <w:tab/>
        </w:r>
        <w:r>
          <w:rPr>
            <w:rStyle w:val="ac"/>
          </w:rPr>
          <w:t>个人中心页面</w:t>
        </w:r>
        <w:r>
          <w:tab/>
        </w:r>
        <w:r>
          <w:fldChar w:fldCharType="begin"/>
        </w:r>
        <w:r>
          <w:instrText xml:space="preserve"> PAGEREF _Toc41069010 \h </w:instrText>
        </w:r>
        <w:r>
          <w:fldChar w:fldCharType="separate"/>
        </w:r>
        <w:r>
          <w:t>6</w:t>
        </w:r>
        <w:r>
          <w:fldChar w:fldCharType="end"/>
        </w:r>
      </w:hyperlink>
    </w:p>
    <w:p w:rsidR="000822E2" w:rsidRDefault="002D6B3C">
      <w:pPr>
        <w:pStyle w:val="TOC3"/>
        <w:tabs>
          <w:tab w:val="left" w:pos="840"/>
          <w:tab w:val="right" w:leader="dot" w:pos="9060"/>
        </w:tabs>
        <w:rPr>
          <w:rFonts w:asciiTheme="minorHAnsi" w:eastAsiaTheme="minorEastAsia" w:hAnsiTheme="minorHAnsi" w:cstheme="minorBidi"/>
          <w:i w:val="0"/>
          <w:iCs w:val="0"/>
          <w:sz w:val="21"/>
          <w:szCs w:val="24"/>
        </w:rPr>
      </w:pPr>
      <w:hyperlink w:anchor="_Toc41069011"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kern w:val="44"/>
          </w:rPr>
          <w:t>个人资料栏</w:t>
        </w:r>
        <w:r>
          <w:tab/>
        </w:r>
        <w:r>
          <w:fldChar w:fldCharType="begin"/>
        </w:r>
        <w:r>
          <w:instrText xml:space="preserve"> PAGEREF _Toc41069011 \h </w:instrText>
        </w:r>
        <w:r>
          <w:fldChar w:fldCharType="separate"/>
        </w:r>
        <w:r>
          <w:t>6</w:t>
        </w:r>
        <w:r>
          <w:fldChar w:fldCharType="end"/>
        </w:r>
      </w:hyperlink>
    </w:p>
    <w:p w:rsidR="000822E2" w:rsidRDefault="002D6B3C">
      <w:pPr>
        <w:pStyle w:val="TOC3"/>
        <w:tabs>
          <w:tab w:val="left" w:pos="840"/>
          <w:tab w:val="right" w:leader="dot" w:pos="9060"/>
        </w:tabs>
        <w:rPr>
          <w:rFonts w:asciiTheme="minorHAnsi" w:eastAsiaTheme="minorEastAsia" w:hAnsiTheme="minorHAnsi" w:cstheme="minorBidi"/>
          <w:i w:val="0"/>
          <w:iCs w:val="0"/>
          <w:sz w:val="21"/>
          <w:szCs w:val="24"/>
        </w:rPr>
      </w:pPr>
      <w:hyperlink w:anchor="_Toc41069012"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kern w:val="44"/>
          </w:rPr>
          <w:t>我参与、发布、收藏的活动</w:t>
        </w:r>
        <w:r>
          <w:tab/>
        </w:r>
        <w:r>
          <w:fldChar w:fldCharType="begin"/>
        </w:r>
        <w:r>
          <w:instrText xml:space="preserve"> PAGEREF _Toc41069012 \h </w:instrText>
        </w:r>
        <w:r>
          <w:fldChar w:fldCharType="separate"/>
        </w:r>
        <w:r>
          <w:t>6</w:t>
        </w:r>
        <w:r>
          <w:fldChar w:fldCharType="end"/>
        </w:r>
      </w:hyperlink>
    </w:p>
    <w:p w:rsidR="000822E2" w:rsidRDefault="002D6B3C">
      <w:pPr>
        <w:pStyle w:val="TOC3"/>
        <w:tabs>
          <w:tab w:val="left" w:pos="840"/>
          <w:tab w:val="right" w:leader="dot" w:pos="9060"/>
        </w:tabs>
        <w:rPr>
          <w:rFonts w:asciiTheme="minorHAnsi" w:eastAsiaTheme="minorEastAsia" w:hAnsiTheme="minorHAnsi" w:cstheme="minorBidi"/>
          <w:i w:val="0"/>
          <w:iCs w:val="0"/>
          <w:sz w:val="21"/>
          <w:szCs w:val="24"/>
        </w:rPr>
      </w:pPr>
      <w:hyperlink w:anchor="_Toc41069013"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kern w:val="44"/>
          </w:rPr>
          <w:t>反馈和关于</w:t>
        </w:r>
        <w:r>
          <w:tab/>
        </w:r>
        <w:r>
          <w:rPr>
            <w:rFonts w:hint="eastAsia"/>
          </w:rPr>
          <w:t>6</w:t>
        </w:r>
      </w:hyperlink>
    </w:p>
    <w:p w:rsidR="000822E2" w:rsidRDefault="002D6B3C">
      <w:pPr>
        <w:pStyle w:val="TOC3"/>
        <w:tabs>
          <w:tab w:val="left" w:pos="840"/>
          <w:tab w:val="right" w:leader="dot" w:pos="9060"/>
        </w:tabs>
        <w:rPr>
          <w:rFonts w:asciiTheme="minorHAnsi" w:eastAsiaTheme="minorEastAsia" w:hAnsiTheme="minorHAnsi" w:cstheme="minorBidi"/>
          <w:i w:val="0"/>
          <w:iCs w:val="0"/>
          <w:sz w:val="21"/>
          <w:szCs w:val="24"/>
        </w:rPr>
      </w:pPr>
      <w:hyperlink w:anchor="_Toc41069014"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kern w:val="44"/>
          </w:rPr>
          <w:t>设置</w:t>
        </w:r>
        <w:r>
          <w:tab/>
        </w:r>
        <w:r>
          <w:fldChar w:fldCharType="begin"/>
        </w:r>
        <w:r>
          <w:instrText xml:space="preserve"> PAGEREF _Toc41069014 \h </w:instrText>
        </w:r>
        <w:r>
          <w:fldChar w:fldCharType="separate"/>
        </w:r>
        <w:r>
          <w:t>7</w:t>
        </w:r>
        <w:r>
          <w:fldChar w:fldCharType="end"/>
        </w:r>
      </w:hyperlink>
    </w:p>
    <w:p w:rsidR="000822E2" w:rsidRDefault="002D6B3C">
      <w:pPr>
        <w:pStyle w:val="TOC2"/>
        <w:tabs>
          <w:tab w:val="left" w:pos="840"/>
          <w:tab w:val="right" w:leader="dot" w:pos="9060"/>
        </w:tabs>
        <w:rPr>
          <w:rFonts w:asciiTheme="minorHAnsi" w:eastAsiaTheme="minorEastAsia" w:hAnsiTheme="minorHAnsi" w:cstheme="minorBidi"/>
          <w:smallCaps w:val="0"/>
          <w:sz w:val="21"/>
          <w:szCs w:val="24"/>
        </w:rPr>
      </w:pPr>
      <w:hyperlink w:anchor="_Toc41069015" w:history="1">
        <w:r>
          <w:rPr>
            <w:rStyle w:val="ac"/>
          </w:rPr>
          <w:t>4.4</w:t>
        </w:r>
        <w:r>
          <w:rPr>
            <w:rFonts w:asciiTheme="minorHAnsi" w:eastAsiaTheme="minorEastAsia" w:hAnsiTheme="minorHAnsi" w:cstheme="minorBidi"/>
            <w:smallCaps w:val="0"/>
            <w:sz w:val="21"/>
            <w:szCs w:val="24"/>
          </w:rPr>
          <w:tab/>
        </w:r>
        <w:r>
          <w:rPr>
            <w:rStyle w:val="ac"/>
          </w:rPr>
          <w:t>活动详情页面</w:t>
        </w:r>
        <w:r>
          <w:tab/>
        </w:r>
        <w:r>
          <w:fldChar w:fldCharType="begin"/>
        </w:r>
        <w:r>
          <w:instrText xml:space="preserve"> PAGEREF _Toc41069015 \h </w:instrText>
        </w:r>
        <w:r>
          <w:fldChar w:fldCharType="separate"/>
        </w:r>
        <w:r>
          <w:t>7</w:t>
        </w:r>
        <w:r>
          <w:fldChar w:fldCharType="end"/>
        </w:r>
      </w:hyperlink>
    </w:p>
    <w:p w:rsidR="000822E2" w:rsidRDefault="002D6B3C">
      <w:pPr>
        <w:pStyle w:val="TOC3"/>
        <w:tabs>
          <w:tab w:val="left" w:pos="840"/>
          <w:tab w:val="right" w:leader="dot" w:pos="9060"/>
        </w:tabs>
        <w:rPr>
          <w:rFonts w:asciiTheme="minorHAnsi" w:eastAsiaTheme="minorEastAsia" w:hAnsiTheme="minorHAnsi" w:cstheme="minorBidi"/>
          <w:i w:val="0"/>
          <w:iCs w:val="0"/>
          <w:sz w:val="21"/>
          <w:szCs w:val="24"/>
        </w:rPr>
      </w:pPr>
      <w:hyperlink w:anchor="_Toc41069001"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rFonts w:hint="eastAsia"/>
            <w:kern w:val="44"/>
          </w:rPr>
          <w:t>报名</w:t>
        </w:r>
        <w:r>
          <w:rPr>
            <w:rStyle w:val="ac"/>
            <w:rFonts w:hint="eastAsia"/>
            <w:kern w:val="44"/>
          </w:rPr>
          <w:t>/</w:t>
        </w:r>
        <w:r>
          <w:rPr>
            <w:rStyle w:val="ac"/>
            <w:rFonts w:hint="eastAsia"/>
            <w:kern w:val="44"/>
          </w:rPr>
          <w:t>退出</w:t>
        </w:r>
        <w:r>
          <w:tab/>
        </w:r>
        <w:r>
          <w:rPr>
            <w:rFonts w:hint="eastAsia"/>
          </w:rPr>
          <w:t>7</w:t>
        </w:r>
      </w:hyperlink>
    </w:p>
    <w:p w:rsidR="000822E2" w:rsidRDefault="002D6B3C">
      <w:pPr>
        <w:pStyle w:val="TOC3"/>
        <w:tabs>
          <w:tab w:val="left" w:pos="840"/>
          <w:tab w:val="right" w:leader="dot" w:pos="9060"/>
        </w:tabs>
        <w:rPr>
          <w:rFonts w:asciiTheme="minorHAnsi" w:eastAsiaTheme="minorEastAsia" w:hAnsiTheme="minorHAnsi" w:cstheme="minorBidi"/>
          <w:i w:val="0"/>
          <w:iCs w:val="0"/>
          <w:sz w:val="21"/>
          <w:szCs w:val="24"/>
        </w:rPr>
      </w:pPr>
      <w:hyperlink w:anchor="_Toc41069007" w:history="1">
        <w:hyperlink w:anchor="_Toc41069001"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rFonts w:hint="eastAsia"/>
              <w:kern w:val="44"/>
            </w:rPr>
            <w:t>讨论区</w:t>
          </w:r>
          <w:r>
            <w:tab/>
          </w:r>
          <w:r>
            <w:rPr>
              <w:rFonts w:hint="eastAsia"/>
            </w:rPr>
            <w:t>7</w:t>
          </w:r>
        </w:hyperlink>
      </w:hyperlink>
    </w:p>
    <w:p w:rsidR="000822E2" w:rsidRDefault="002D6B3C">
      <w:pPr>
        <w:pStyle w:val="TOC3"/>
        <w:tabs>
          <w:tab w:val="left" w:pos="840"/>
          <w:tab w:val="right" w:leader="dot" w:pos="9060"/>
        </w:tabs>
      </w:pPr>
      <w:hyperlink w:anchor="_Toc41069001"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rFonts w:hint="eastAsia"/>
            <w:kern w:val="44"/>
          </w:rPr>
          <w:t>评价区</w:t>
        </w:r>
        <w:r>
          <w:tab/>
        </w:r>
        <w:r>
          <w:rPr>
            <w:rFonts w:hint="eastAsia"/>
          </w:rPr>
          <w:t>7</w:t>
        </w:r>
      </w:hyperlink>
    </w:p>
    <w:p w:rsidR="000822E2" w:rsidRDefault="002D6B3C">
      <w:pPr>
        <w:pStyle w:val="TOC3"/>
        <w:tabs>
          <w:tab w:val="left" w:pos="840"/>
          <w:tab w:val="right" w:leader="dot" w:pos="9060"/>
        </w:tabs>
      </w:pPr>
      <w:hyperlink w:anchor="_Toc41069001"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rFonts w:hint="eastAsia"/>
            <w:kern w:val="44"/>
          </w:rPr>
          <w:t>跳转添加讨论页面</w:t>
        </w:r>
        <w:r>
          <w:tab/>
        </w:r>
        <w:r>
          <w:rPr>
            <w:rFonts w:hint="eastAsia"/>
          </w:rPr>
          <w:t>8</w:t>
        </w:r>
      </w:hyperlink>
    </w:p>
    <w:p w:rsidR="000822E2" w:rsidRDefault="002D6B3C">
      <w:pPr>
        <w:pStyle w:val="TOC2"/>
        <w:tabs>
          <w:tab w:val="left" w:pos="840"/>
          <w:tab w:val="right" w:leader="dot" w:pos="9060"/>
        </w:tabs>
        <w:rPr>
          <w:rFonts w:asciiTheme="minorHAnsi" w:eastAsiaTheme="minorEastAsia" w:hAnsiTheme="minorHAnsi" w:cstheme="minorBidi"/>
          <w:smallCaps w:val="0"/>
          <w:sz w:val="21"/>
          <w:szCs w:val="24"/>
        </w:rPr>
      </w:pPr>
      <w:hyperlink w:anchor="_Toc41069019" w:history="1">
        <w:r>
          <w:rPr>
            <w:rStyle w:val="ac"/>
          </w:rPr>
          <w:t>4.5</w:t>
        </w:r>
        <w:r>
          <w:rPr>
            <w:rFonts w:asciiTheme="minorHAnsi" w:eastAsiaTheme="minorEastAsia" w:hAnsiTheme="minorHAnsi" w:cstheme="minorBidi"/>
            <w:smallCaps w:val="0"/>
            <w:sz w:val="21"/>
            <w:szCs w:val="24"/>
          </w:rPr>
          <w:tab/>
        </w:r>
        <w:r>
          <w:rPr>
            <w:rStyle w:val="ac"/>
          </w:rPr>
          <w:t>活动发布</w:t>
        </w:r>
        <w:r>
          <w:rPr>
            <w:rStyle w:val="ac"/>
          </w:rPr>
          <w:t>/</w:t>
        </w:r>
        <w:r>
          <w:rPr>
            <w:rStyle w:val="ac"/>
          </w:rPr>
          <w:t>修改页面</w:t>
        </w:r>
        <w:r>
          <w:tab/>
        </w:r>
        <w:r>
          <w:fldChar w:fldCharType="begin"/>
        </w:r>
        <w:r>
          <w:instrText xml:space="preserve"> PAGEREF _Toc41069019 \h </w:instrText>
        </w:r>
        <w:r>
          <w:fldChar w:fldCharType="separate"/>
        </w:r>
        <w:r>
          <w:t>8</w:t>
        </w:r>
        <w:r>
          <w:fldChar w:fldCharType="end"/>
        </w:r>
      </w:hyperlink>
    </w:p>
    <w:p w:rsidR="000822E2" w:rsidRDefault="002D6B3C">
      <w:pPr>
        <w:pStyle w:val="TOC3"/>
        <w:tabs>
          <w:tab w:val="left" w:pos="840"/>
          <w:tab w:val="right" w:leader="dot" w:pos="9060"/>
        </w:tabs>
        <w:rPr>
          <w:rFonts w:asciiTheme="minorHAnsi" w:eastAsiaTheme="minorEastAsia" w:hAnsiTheme="minorHAnsi" w:cstheme="minorBidi"/>
          <w:i w:val="0"/>
          <w:iCs w:val="0"/>
          <w:sz w:val="21"/>
          <w:szCs w:val="24"/>
        </w:rPr>
      </w:pPr>
      <w:hyperlink w:anchor="_Toc41069020"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kern w:val="44"/>
          </w:rPr>
          <w:t>活动发布</w:t>
        </w:r>
        <w:r>
          <w:rPr>
            <w:rStyle w:val="ac"/>
            <w:kern w:val="44"/>
          </w:rPr>
          <w:t>/</w:t>
        </w:r>
        <w:r>
          <w:rPr>
            <w:rStyle w:val="ac"/>
            <w:kern w:val="44"/>
          </w:rPr>
          <w:t>修改</w:t>
        </w:r>
        <w:r>
          <w:tab/>
        </w:r>
        <w:r>
          <w:fldChar w:fldCharType="begin"/>
        </w:r>
        <w:r>
          <w:instrText xml:space="preserve"> PAGEREF _Toc41069020 \h </w:instrText>
        </w:r>
        <w:r>
          <w:fldChar w:fldCharType="separate"/>
        </w:r>
        <w:r>
          <w:t>8</w:t>
        </w:r>
        <w:r>
          <w:fldChar w:fldCharType="end"/>
        </w:r>
      </w:hyperlink>
    </w:p>
    <w:p w:rsidR="000822E2" w:rsidRDefault="002D6B3C">
      <w:pPr>
        <w:pStyle w:val="TOC2"/>
        <w:tabs>
          <w:tab w:val="left" w:pos="840"/>
          <w:tab w:val="right" w:leader="dot" w:pos="9060"/>
        </w:tabs>
        <w:rPr>
          <w:rFonts w:asciiTheme="minorHAnsi" w:eastAsiaTheme="minorEastAsia" w:hAnsiTheme="minorHAnsi" w:cstheme="minorBidi"/>
          <w:smallCaps w:val="0"/>
          <w:sz w:val="21"/>
          <w:szCs w:val="24"/>
        </w:rPr>
      </w:pPr>
      <w:hyperlink w:anchor="_Toc41069021" w:history="1">
        <w:r>
          <w:rPr>
            <w:rStyle w:val="ac"/>
          </w:rPr>
          <w:t>4.6</w:t>
        </w:r>
        <w:r>
          <w:rPr>
            <w:rFonts w:asciiTheme="minorHAnsi" w:eastAsiaTheme="minorEastAsia" w:hAnsiTheme="minorHAnsi" w:cstheme="minorBidi"/>
            <w:smallCaps w:val="0"/>
            <w:sz w:val="21"/>
            <w:szCs w:val="24"/>
          </w:rPr>
          <w:tab/>
        </w:r>
        <w:r>
          <w:rPr>
            <w:rStyle w:val="ac"/>
          </w:rPr>
          <w:t>登录页面</w:t>
        </w:r>
        <w:r>
          <w:tab/>
        </w:r>
        <w:r>
          <w:fldChar w:fldCharType="begin"/>
        </w:r>
        <w:r>
          <w:instrText xml:space="preserve"> PAGEREF _Toc41</w:instrText>
        </w:r>
        <w:r>
          <w:instrText xml:space="preserve">069021 \h </w:instrText>
        </w:r>
        <w:r>
          <w:fldChar w:fldCharType="separate"/>
        </w:r>
        <w:r>
          <w:t>8</w:t>
        </w:r>
        <w:r>
          <w:fldChar w:fldCharType="end"/>
        </w:r>
      </w:hyperlink>
    </w:p>
    <w:p w:rsidR="000822E2" w:rsidRDefault="002D6B3C">
      <w:pPr>
        <w:pStyle w:val="TOC3"/>
        <w:tabs>
          <w:tab w:val="left" w:pos="840"/>
          <w:tab w:val="right" w:leader="dot" w:pos="9060"/>
        </w:tabs>
        <w:rPr>
          <w:rFonts w:asciiTheme="minorHAnsi" w:eastAsiaTheme="minorEastAsia" w:hAnsiTheme="minorHAnsi" w:cstheme="minorBidi"/>
          <w:i w:val="0"/>
          <w:iCs w:val="0"/>
          <w:sz w:val="21"/>
          <w:szCs w:val="24"/>
        </w:rPr>
      </w:pPr>
      <w:hyperlink w:anchor="_Toc41069022"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kern w:val="44"/>
          </w:rPr>
          <w:t>登录</w:t>
        </w:r>
        <w:r>
          <w:tab/>
        </w:r>
        <w:r>
          <w:fldChar w:fldCharType="begin"/>
        </w:r>
        <w:r>
          <w:instrText xml:space="preserve"> PAGEREF _Toc41069022 \h </w:instrText>
        </w:r>
        <w:r>
          <w:fldChar w:fldCharType="separate"/>
        </w:r>
        <w:r>
          <w:t>8</w:t>
        </w:r>
        <w:r>
          <w:fldChar w:fldCharType="end"/>
        </w:r>
      </w:hyperlink>
    </w:p>
    <w:p w:rsidR="000822E2" w:rsidRDefault="002D6B3C">
      <w:pPr>
        <w:pStyle w:val="TOC3"/>
        <w:tabs>
          <w:tab w:val="left" w:pos="840"/>
          <w:tab w:val="right" w:leader="dot" w:pos="9060"/>
        </w:tabs>
        <w:rPr>
          <w:rFonts w:asciiTheme="minorHAnsi" w:eastAsiaTheme="minorEastAsia" w:hAnsiTheme="minorHAnsi" w:cstheme="minorBidi"/>
          <w:i w:val="0"/>
          <w:iCs w:val="0"/>
          <w:sz w:val="21"/>
          <w:szCs w:val="24"/>
        </w:rPr>
      </w:pPr>
      <w:hyperlink w:anchor="_Toc41069023"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kern w:val="44"/>
          </w:rPr>
          <w:t>立即注册</w:t>
        </w:r>
        <w:r>
          <w:tab/>
        </w:r>
        <w:r>
          <w:fldChar w:fldCharType="begin"/>
        </w:r>
        <w:r>
          <w:instrText xml:space="preserve"> PAGEREF _Toc41069023 \h </w:instrText>
        </w:r>
        <w:r>
          <w:fldChar w:fldCharType="separate"/>
        </w:r>
        <w:r>
          <w:t>8</w:t>
        </w:r>
        <w:r>
          <w:fldChar w:fldCharType="end"/>
        </w:r>
      </w:hyperlink>
    </w:p>
    <w:p w:rsidR="000822E2" w:rsidRDefault="002D6B3C">
      <w:pPr>
        <w:pStyle w:val="TOC3"/>
        <w:tabs>
          <w:tab w:val="left" w:pos="840"/>
          <w:tab w:val="right" w:leader="dot" w:pos="9060"/>
        </w:tabs>
        <w:rPr>
          <w:rFonts w:asciiTheme="minorHAnsi" w:eastAsiaTheme="minorEastAsia" w:hAnsiTheme="minorHAnsi" w:cstheme="minorBidi"/>
          <w:i w:val="0"/>
          <w:iCs w:val="0"/>
          <w:sz w:val="21"/>
          <w:szCs w:val="24"/>
        </w:rPr>
      </w:pPr>
      <w:hyperlink w:anchor="_Toc41069024"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kern w:val="44"/>
          </w:rPr>
          <w:t>找回密码</w:t>
        </w:r>
        <w:r>
          <w:tab/>
        </w:r>
        <w:r>
          <w:fldChar w:fldCharType="begin"/>
        </w:r>
        <w:r>
          <w:instrText xml:space="preserve"> PAGEREF _Toc41069024 \h </w:instrText>
        </w:r>
        <w:r>
          <w:fldChar w:fldCharType="separate"/>
        </w:r>
        <w:r>
          <w:t>9</w:t>
        </w:r>
        <w:r>
          <w:fldChar w:fldCharType="end"/>
        </w:r>
      </w:hyperlink>
    </w:p>
    <w:p w:rsidR="000822E2" w:rsidRDefault="002D6B3C">
      <w:pPr>
        <w:pStyle w:val="TOC2"/>
        <w:tabs>
          <w:tab w:val="left" w:pos="840"/>
          <w:tab w:val="right" w:leader="dot" w:pos="9060"/>
        </w:tabs>
        <w:rPr>
          <w:rFonts w:asciiTheme="minorHAnsi" w:eastAsiaTheme="minorEastAsia" w:hAnsiTheme="minorHAnsi" w:cstheme="minorBidi"/>
          <w:smallCaps w:val="0"/>
          <w:sz w:val="21"/>
          <w:szCs w:val="24"/>
        </w:rPr>
      </w:pPr>
      <w:hyperlink w:anchor="_Toc41069025" w:history="1">
        <w:r>
          <w:rPr>
            <w:rStyle w:val="ac"/>
          </w:rPr>
          <w:t>4.7</w:t>
        </w:r>
        <w:r>
          <w:rPr>
            <w:rFonts w:asciiTheme="minorHAnsi" w:eastAsiaTheme="minorEastAsia" w:hAnsiTheme="minorHAnsi" w:cstheme="minorBidi"/>
            <w:smallCaps w:val="0"/>
            <w:sz w:val="21"/>
            <w:szCs w:val="24"/>
          </w:rPr>
          <w:tab/>
        </w:r>
        <w:r>
          <w:rPr>
            <w:rStyle w:val="ac"/>
          </w:rPr>
          <w:t>注册页面</w:t>
        </w:r>
        <w:r>
          <w:tab/>
        </w:r>
        <w:r>
          <w:fldChar w:fldCharType="begin"/>
        </w:r>
        <w:r>
          <w:instrText xml:space="preserve"> PAGEREF _Toc41069025 \h </w:instrText>
        </w:r>
        <w:r>
          <w:fldChar w:fldCharType="separate"/>
        </w:r>
        <w:r>
          <w:t>9</w:t>
        </w:r>
        <w:r>
          <w:fldChar w:fldCharType="end"/>
        </w:r>
      </w:hyperlink>
    </w:p>
    <w:p w:rsidR="000822E2" w:rsidRDefault="002D6B3C">
      <w:pPr>
        <w:pStyle w:val="TOC3"/>
        <w:tabs>
          <w:tab w:val="left" w:pos="840"/>
          <w:tab w:val="right" w:leader="dot" w:pos="9060"/>
        </w:tabs>
        <w:rPr>
          <w:rFonts w:asciiTheme="minorHAnsi" w:eastAsiaTheme="minorEastAsia" w:hAnsiTheme="minorHAnsi" w:cstheme="minorBidi"/>
          <w:i w:val="0"/>
          <w:iCs w:val="0"/>
          <w:sz w:val="21"/>
          <w:szCs w:val="24"/>
        </w:rPr>
      </w:pPr>
      <w:hyperlink w:anchor="_Toc41069026"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kern w:val="44"/>
          </w:rPr>
          <w:t>注册</w:t>
        </w:r>
        <w:r>
          <w:tab/>
        </w:r>
        <w:r>
          <w:fldChar w:fldCharType="begin"/>
        </w:r>
        <w:r>
          <w:instrText xml:space="preserve"> PAGEREF _Toc41069026 \h </w:instrText>
        </w:r>
        <w:r>
          <w:fldChar w:fldCharType="separate"/>
        </w:r>
        <w:r>
          <w:t>9</w:t>
        </w:r>
        <w:r>
          <w:fldChar w:fldCharType="end"/>
        </w:r>
      </w:hyperlink>
    </w:p>
    <w:p w:rsidR="000822E2" w:rsidRDefault="002D6B3C">
      <w:pPr>
        <w:pStyle w:val="TOC2"/>
        <w:tabs>
          <w:tab w:val="left" w:pos="840"/>
          <w:tab w:val="right" w:leader="dot" w:pos="9060"/>
        </w:tabs>
        <w:rPr>
          <w:rFonts w:asciiTheme="minorHAnsi" w:eastAsiaTheme="minorEastAsia" w:hAnsiTheme="minorHAnsi" w:cstheme="minorBidi"/>
          <w:smallCaps w:val="0"/>
          <w:sz w:val="21"/>
          <w:szCs w:val="24"/>
        </w:rPr>
      </w:pPr>
      <w:hyperlink w:anchor="_Toc41069027" w:history="1">
        <w:r>
          <w:rPr>
            <w:rStyle w:val="ac"/>
          </w:rPr>
          <w:t>4.8</w:t>
        </w:r>
        <w:r>
          <w:rPr>
            <w:rFonts w:asciiTheme="minorHAnsi" w:eastAsiaTheme="minorEastAsia" w:hAnsiTheme="minorHAnsi" w:cstheme="minorBidi"/>
            <w:smallCaps w:val="0"/>
            <w:sz w:val="21"/>
            <w:szCs w:val="24"/>
          </w:rPr>
          <w:tab/>
        </w:r>
        <w:r>
          <w:rPr>
            <w:rStyle w:val="ac"/>
          </w:rPr>
          <w:t>个人资料编辑页面</w:t>
        </w:r>
        <w:r>
          <w:tab/>
        </w:r>
        <w:r>
          <w:fldChar w:fldCharType="begin"/>
        </w:r>
        <w:r>
          <w:instrText xml:space="preserve"> PAGEREF _Toc41069027 \h </w:instrText>
        </w:r>
        <w:r>
          <w:fldChar w:fldCharType="separate"/>
        </w:r>
        <w:r>
          <w:t>9</w:t>
        </w:r>
        <w:r>
          <w:fldChar w:fldCharType="end"/>
        </w:r>
      </w:hyperlink>
    </w:p>
    <w:p w:rsidR="000822E2" w:rsidRDefault="002D6B3C">
      <w:pPr>
        <w:pStyle w:val="TOC3"/>
        <w:tabs>
          <w:tab w:val="left" w:pos="840"/>
          <w:tab w:val="right" w:leader="dot" w:pos="9060"/>
        </w:tabs>
        <w:rPr>
          <w:rFonts w:asciiTheme="minorHAnsi" w:eastAsiaTheme="minorEastAsia" w:hAnsiTheme="minorHAnsi" w:cstheme="minorBidi"/>
          <w:i w:val="0"/>
          <w:iCs w:val="0"/>
          <w:sz w:val="21"/>
          <w:szCs w:val="24"/>
        </w:rPr>
      </w:pPr>
      <w:hyperlink w:anchor="_Toc41069028"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kern w:val="44"/>
          </w:rPr>
          <w:t>个人资料编辑</w:t>
        </w:r>
        <w:r>
          <w:tab/>
        </w:r>
        <w:r>
          <w:fldChar w:fldCharType="begin"/>
        </w:r>
        <w:r>
          <w:instrText xml:space="preserve"> PAGEREF _Toc41069028 \h </w:instrText>
        </w:r>
        <w:r>
          <w:fldChar w:fldCharType="separate"/>
        </w:r>
        <w:r>
          <w:t>9</w:t>
        </w:r>
        <w:r>
          <w:fldChar w:fldCharType="end"/>
        </w:r>
      </w:hyperlink>
    </w:p>
    <w:p w:rsidR="000822E2" w:rsidRDefault="002D6B3C">
      <w:pPr>
        <w:pStyle w:val="TOC2"/>
        <w:tabs>
          <w:tab w:val="left" w:pos="840"/>
          <w:tab w:val="right" w:leader="dot" w:pos="9060"/>
        </w:tabs>
        <w:rPr>
          <w:rFonts w:asciiTheme="minorHAnsi" w:eastAsiaTheme="minorEastAsia" w:hAnsiTheme="minorHAnsi" w:cstheme="minorBidi"/>
          <w:smallCaps w:val="0"/>
          <w:sz w:val="21"/>
          <w:szCs w:val="24"/>
        </w:rPr>
      </w:pPr>
      <w:hyperlink w:anchor="_Toc41069029" w:history="1">
        <w:r>
          <w:rPr>
            <w:rStyle w:val="ac"/>
          </w:rPr>
          <w:t>4.9</w:t>
        </w:r>
        <w:r>
          <w:rPr>
            <w:rFonts w:asciiTheme="minorHAnsi" w:eastAsiaTheme="minorEastAsia" w:hAnsiTheme="minorHAnsi" w:cstheme="minorBidi"/>
            <w:smallCaps w:val="0"/>
            <w:sz w:val="21"/>
            <w:szCs w:val="24"/>
          </w:rPr>
          <w:tab/>
        </w:r>
        <w:r>
          <w:rPr>
            <w:rStyle w:val="ac"/>
          </w:rPr>
          <w:t>设置页面</w:t>
        </w:r>
        <w:r>
          <w:tab/>
        </w:r>
        <w:r>
          <w:fldChar w:fldCharType="begin"/>
        </w:r>
        <w:r>
          <w:instrText xml:space="preserve"> PAGEREF _Toc41069029 \h </w:instrText>
        </w:r>
        <w:r>
          <w:fldChar w:fldCharType="separate"/>
        </w:r>
        <w:r>
          <w:t>9</w:t>
        </w:r>
        <w:r>
          <w:fldChar w:fldCharType="end"/>
        </w:r>
      </w:hyperlink>
    </w:p>
    <w:p w:rsidR="000822E2" w:rsidRDefault="002D6B3C">
      <w:pPr>
        <w:pStyle w:val="TOC3"/>
        <w:tabs>
          <w:tab w:val="left" w:pos="840"/>
          <w:tab w:val="right" w:leader="dot" w:pos="9060"/>
        </w:tabs>
        <w:rPr>
          <w:rFonts w:asciiTheme="minorHAnsi" w:eastAsiaTheme="minorEastAsia" w:hAnsiTheme="minorHAnsi" w:cstheme="minorBidi"/>
          <w:i w:val="0"/>
          <w:iCs w:val="0"/>
          <w:sz w:val="21"/>
          <w:szCs w:val="24"/>
        </w:rPr>
      </w:pPr>
      <w:hyperlink w:anchor="_Toc41069030"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kern w:val="44"/>
          </w:rPr>
          <w:t>修改密码</w:t>
        </w:r>
        <w:r>
          <w:tab/>
        </w:r>
        <w:r>
          <w:fldChar w:fldCharType="begin"/>
        </w:r>
        <w:r>
          <w:instrText xml:space="preserve"> PAGEREF _Toc410690</w:instrText>
        </w:r>
        <w:r>
          <w:instrText xml:space="preserve">30 \h </w:instrText>
        </w:r>
        <w:r>
          <w:fldChar w:fldCharType="separate"/>
        </w:r>
        <w:r>
          <w:t>9</w:t>
        </w:r>
        <w:r>
          <w:fldChar w:fldCharType="end"/>
        </w:r>
      </w:hyperlink>
    </w:p>
    <w:p w:rsidR="000822E2" w:rsidRDefault="002D6B3C">
      <w:pPr>
        <w:pStyle w:val="TOC3"/>
        <w:tabs>
          <w:tab w:val="left" w:pos="840"/>
          <w:tab w:val="right" w:leader="dot" w:pos="9060"/>
        </w:tabs>
        <w:rPr>
          <w:rFonts w:asciiTheme="minorHAnsi" w:eastAsiaTheme="minorEastAsia" w:hAnsiTheme="minorHAnsi" w:cstheme="minorBidi"/>
          <w:i w:val="0"/>
          <w:iCs w:val="0"/>
          <w:sz w:val="21"/>
          <w:szCs w:val="24"/>
        </w:rPr>
      </w:pPr>
      <w:hyperlink w:anchor="_Toc41069031"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kern w:val="44"/>
          </w:rPr>
          <w:t>注销账号</w:t>
        </w:r>
        <w:r>
          <w:tab/>
        </w:r>
        <w:r>
          <w:fldChar w:fldCharType="begin"/>
        </w:r>
        <w:r>
          <w:instrText xml:space="preserve"> PAGEREF _Toc41069031 \h </w:instrText>
        </w:r>
        <w:r>
          <w:fldChar w:fldCharType="separate"/>
        </w:r>
        <w:r>
          <w:t>10</w:t>
        </w:r>
        <w:r>
          <w:fldChar w:fldCharType="end"/>
        </w:r>
      </w:hyperlink>
    </w:p>
    <w:p w:rsidR="000822E2" w:rsidRDefault="002D6B3C">
      <w:pPr>
        <w:pStyle w:val="TOC3"/>
        <w:tabs>
          <w:tab w:val="left" w:pos="840"/>
          <w:tab w:val="right" w:leader="dot" w:pos="9060"/>
        </w:tabs>
      </w:pPr>
      <w:hyperlink w:anchor="_Toc41069032"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kern w:val="44"/>
          </w:rPr>
          <w:t>退出登录</w:t>
        </w:r>
        <w:r>
          <w:tab/>
        </w:r>
        <w:r>
          <w:fldChar w:fldCharType="begin"/>
        </w:r>
        <w:r>
          <w:instrText xml:space="preserve"> PAGEREF </w:instrText>
        </w:r>
        <w:r>
          <w:instrText xml:space="preserve">_Toc41069032 \h </w:instrText>
        </w:r>
        <w:r>
          <w:fldChar w:fldCharType="separate"/>
        </w:r>
        <w:r>
          <w:t>10</w:t>
        </w:r>
        <w:r>
          <w:fldChar w:fldCharType="end"/>
        </w:r>
      </w:hyperlink>
    </w:p>
    <w:p w:rsidR="000822E2" w:rsidRDefault="002D6B3C">
      <w:pPr>
        <w:pStyle w:val="TOC2"/>
        <w:tabs>
          <w:tab w:val="left" w:pos="840"/>
          <w:tab w:val="right" w:leader="dot" w:pos="9060"/>
        </w:tabs>
        <w:rPr>
          <w:rFonts w:asciiTheme="minorHAnsi" w:hAnsiTheme="minorHAnsi" w:cstheme="minorBidi"/>
          <w:smallCaps w:val="0"/>
          <w:sz w:val="21"/>
          <w:szCs w:val="24"/>
        </w:rPr>
      </w:pPr>
      <w:hyperlink w:anchor="_Toc41069025" w:history="1">
        <w:r>
          <w:rPr>
            <w:rStyle w:val="ac"/>
          </w:rPr>
          <w:t>4</w:t>
        </w:r>
        <w:r>
          <w:rPr>
            <w:rStyle w:val="ac"/>
            <w:rFonts w:hint="eastAsia"/>
          </w:rPr>
          <w:t>.10</w:t>
        </w:r>
        <w:r>
          <w:rPr>
            <w:rFonts w:asciiTheme="minorHAnsi" w:eastAsiaTheme="minorEastAsia" w:hAnsiTheme="minorHAnsi" w:cstheme="minorBidi"/>
            <w:smallCaps w:val="0"/>
            <w:sz w:val="21"/>
            <w:szCs w:val="24"/>
          </w:rPr>
          <w:tab/>
        </w:r>
        <w:r>
          <w:rPr>
            <w:rFonts w:asciiTheme="minorHAnsi" w:eastAsiaTheme="minorEastAsia" w:hAnsiTheme="minorHAnsi" w:cstheme="minorBidi" w:hint="eastAsia"/>
            <w:smallCaps w:val="0"/>
            <w:sz w:val="21"/>
            <w:szCs w:val="24"/>
          </w:rPr>
          <w:t>讨论</w:t>
        </w:r>
        <w:r>
          <w:rPr>
            <w:rFonts w:asciiTheme="minorHAnsi" w:eastAsiaTheme="minorEastAsia" w:hAnsiTheme="minorHAnsi" w:cstheme="minorBidi" w:hint="eastAsia"/>
            <w:smallCaps w:val="0"/>
            <w:sz w:val="21"/>
            <w:szCs w:val="24"/>
          </w:rPr>
          <w:t>/</w:t>
        </w:r>
        <w:r>
          <w:rPr>
            <w:rFonts w:asciiTheme="minorHAnsi" w:eastAsiaTheme="minorEastAsia" w:hAnsiTheme="minorHAnsi" w:cstheme="minorBidi" w:hint="eastAsia"/>
            <w:smallCaps w:val="0"/>
            <w:sz w:val="21"/>
            <w:szCs w:val="24"/>
          </w:rPr>
          <w:t>评价</w:t>
        </w:r>
        <w:r>
          <w:rPr>
            <w:rStyle w:val="ac"/>
          </w:rPr>
          <w:t>页面</w:t>
        </w:r>
        <w:r>
          <w:tab/>
        </w:r>
      </w:hyperlink>
      <w:r>
        <w:rPr>
          <w:rFonts w:hint="eastAsia"/>
        </w:rPr>
        <w:t>10</w:t>
      </w:r>
    </w:p>
    <w:p w:rsidR="000822E2" w:rsidRDefault="002D6B3C">
      <w:pPr>
        <w:pStyle w:val="TOC3"/>
        <w:tabs>
          <w:tab w:val="left" w:pos="840"/>
          <w:tab w:val="right" w:leader="dot" w:pos="9060"/>
        </w:tabs>
        <w:rPr>
          <w:rFonts w:asciiTheme="minorHAnsi" w:hAnsiTheme="minorHAnsi" w:cstheme="minorBidi"/>
          <w:i w:val="0"/>
          <w:iCs w:val="0"/>
          <w:sz w:val="21"/>
          <w:szCs w:val="24"/>
        </w:rPr>
      </w:pPr>
      <w:hyperlink w:anchor="_Toc41069026"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rFonts w:hint="eastAsia"/>
            <w:kern w:val="44"/>
          </w:rPr>
          <w:t>讨论</w:t>
        </w:r>
        <w:r>
          <w:rPr>
            <w:rStyle w:val="ac"/>
            <w:rFonts w:hint="eastAsia"/>
            <w:kern w:val="44"/>
          </w:rPr>
          <w:t>/</w:t>
        </w:r>
        <w:r>
          <w:rPr>
            <w:rStyle w:val="ac"/>
            <w:rFonts w:hint="eastAsia"/>
            <w:kern w:val="44"/>
          </w:rPr>
          <w:t>评价活动</w:t>
        </w:r>
        <w:r>
          <w:tab/>
        </w:r>
        <w:r>
          <w:rPr>
            <w:rFonts w:hint="eastAsia"/>
          </w:rPr>
          <w:t>1</w:t>
        </w:r>
      </w:hyperlink>
      <w:r>
        <w:rPr>
          <w:rFonts w:hint="eastAsia"/>
        </w:rPr>
        <w:t>0</w:t>
      </w:r>
    </w:p>
    <w:p w:rsidR="000822E2" w:rsidRDefault="002D6B3C">
      <w:pPr>
        <w:pStyle w:val="TOC2"/>
        <w:tabs>
          <w:tab w:val="left" w:pos="840"/>
          <w:tab w:val="right" w:leader="dot" w:pos="9060"/>
        </w:tabs>
        <w:rPr>
          <w:rFonts w:asciiTheme="minorHAnsi" w:hAnsiTheme="minorHAnsi" w:cstheme="minorBidi"/>
          <w:smallCaps w:val="0"/>
          <w:sz w:val="21"/>
          <w:szCs w:val="24"/>
        </w:rPr>
      </w:pPr>
      <w:hyperlink w:anchor="_Toc41069027" w:history="1">
        <w:r>
          <w:rPr>
            <w:rStyle w:val="ac"/>
          </w:rPr>
          <w:t>4.</w:t>
        </w:r>
        <w:r>
          <w:rPr>
            <w:rStyle w:val="ac"/>
            <w:rFonts w:hint="eastAsia"/>
          </w:rPr>
          <w:t>11</w:t>
        </w:r>
        <w:r>
          <w:rPr>
            <w:rFonts w:asciiTheme="minorHAnsi" w:eastAsiaTheme="minorEastAsia" w:hAnsiTheme="minorHAnsi" w:cstheme="minorBidi"/>
            <w:smallCaps w:val="0"/>
            <w:sz w:val="21"/>
            <w:szCs w:val="24"/>
          </w:rPr>
          <w:tab/>
        </w:r>
        <w:r>
          <w:rPr>
            <w:rFonts w:asciiTheme="minorHAnsi" w:eastAsiaTheme="minorEastAsia" w:hAnsiTheme="minorHAnsi" w:cstheme="minorBidi" w:hint="eastAsia"/>
            <w:smallCaps w:val="0"/>
            <w:sz w:val="21"/>
            <w:szCs w:val="24"/>
          </w:rPr>
          <w:t>活动提醒</w:t>
        </w:r>
        <w:r>
          <w:tab/>
        </w:r>
      </w:hyperlink>
      <w:r>
        <w:rPr>
          <w:rFonts w:hint="eastAsia"/>
        </w:rPr>
        <w:t>10</w:t>
      </w:r>
    </w:p>
    <w:p w:rsidR="000822E2" w:rsidRDefault="002D6B3C">
      <w:pPr>
        <w:pStyle w:val="TOC3"/>
        <w:tabs>
          <w:tab w:val="left" w:pos="840"/>
          <w:tab w:val="right" w:leader="dot" w:pos="9060"/>
        </w:tabs>
        <w:rPr>
          <w:rFonts w:asciiTheme="minorHAnsi" w:hAnsiTheme="minorHAnsi" w:cstheme="minorBidi"/>
          <w:i w:val="0"/>
          <w:iCs w:val="0"/>
          <w:sz w:val="21"/>
          <w:szCs w:val="24"/>
        </w:rPr>
      </w:pPr>
      <w:hyperlink w:anchor="_Toc41069028" w:history="1">
        <w:r>
          <w:rPr>
            <w:rStyle w:val="ac"/>
            <w:rFonts w:ascii="Wingdings" w:hAnsi="Wingdings"/>
            <w:kern w:val="44"/>
          </w:rPr>
          <w:t></w:t>
        </w:r>
        <w:r>
          <w:rPr>
            <w:rFonts w:asciiTheme="minorHAnsi" w:eastAsiaTheme="minorEastAsia" w:hAnsiTheme="minorHAnsi" w:cstheme="minorBidi"/>
            <w:i w:val="0"/>
            <w:iCs w:val="0"/>
            <w:sz w:val="21"/>
            <w:szCs w:val="24"/>
          </w:rPr>
          <w:tab/>
        </w:r>
        <w:r>
          <w:rPr>
            <w:rStyle w:val="ac"/>
            <w:rFonts w:hint="eastAsia"/>
            <w:kern w:val="44"/>
          </w:rPr>
          <w:t>活动提醒</w:t>
        </w:r>
        <w:r>
          <w:tab/>
        </w:r>
        <w:r>
          <w:rPr>
            <w:rFonts w:hint="eastAsia"/>
          </w:rPr>
          <w:t>1</w:t>
        </w:r>
      </w:hyperlink>
      <w:r>
        <w:rPr>
          <w:rFonts w:hint="eastAsia"/>
        </w:rPr>
        <w:t>0</w:t>
      </w:r>
    </w:p>
    <w:p w:rsidR="000822E2" w:rsidRDefault="000822E2"/>
    <w:p w:rsidR="000822E2" w:rsidRDefault="002D6B3C">
      <w:pPr>
        <w:pStyle w:val="TOC3"/>
        <w:spacing w:line="360" w:lineRule="auto"/>
        <w:ind w:left="0"/>
        <w:sectPr w:rsidR="000822E2">
          <w:headerReference w:type="even" r:id="rId9"/>
          <w:headerReference w:type="default" r:id="rId10"/>
          <w:headerReference w:type="first" r:id="rId11"/>
          <w:pgSz w:w="11906" w:h="16838"/>
          <w:pgMar w:top="1134" w:right="1418" w:bottom="1134" w:left="1418" w:header="851" w:footer="851" w:gutter="0"/>
          <w:pgNumType w:start="1"/>
          <w:cols w:space="720"/>
          <w:titlePg/>
          <w:docGrid w:type="lines" w:linePitch="312"/>
        </w:sectPr>
      </w:pPr>
      <w:r>
        <w:rPr>
          <w:rFonts w:ascii="宋体"/>
          <w:i w:val="0"/>
          <w:iCs w:val="0"/>
        </w:rPr>
        <w:fldChar w:fldCharType="end"/>
      </w:r>
      <w:bookmarkStart w:id="0" w:name="_Toc82140618"/>
      <w:bookmarkStart w:id="1" w:name="_Toc224008800"/>
      <w:bookmarkStart w:id="2" w:name="_Toc28704721"/>
    </w:p>
    <w:p w:rsidR="000822E2" w:rsidRDefault="002D6B3C">
      <w:pPr>
        <w:pStyle w:val="1"/>
      </w:pPr>
      <w:bookmarkStart w:id="3" w:name="_Toc41068989"/>
      <w:r>
        <w:rPr>
          <w:rFonts w:hint="eastAsia"/>
        </w:rPr>
        <w:lastRenderedPageBreak/>
        <w:t>引言</w:t>
      </w:r>
      <w:bookmarkStart w:id="4" w:name="_Toc224008802"/>
      <w:bookmarkStart w:id="5" w:name="_Toc82140619"/>
      <w:bookmarkStart w:id="6" w:name="_Toc28704722"/>
      <w:bookmarkEnd w:id="0"/>
      <w:bookmarkEnd w:id="1"/>
      <w:bookmarkEnd w:id="2"/>
      <w:bookmarkEnd w:id="3"/>
    </w:p>
    <w:p w:rsidR="000822E2" w:rsidRDefault="002D6B3C">
      <w:pPr>
        <w:pStyle w:val="2"/>
      </w:pPr>
      <w:bookmarkStart w:id="7" w:name="_Toc41068990"/>
      <w:r>
        <w:rPr>
          <w:rFonts w:hint="eastAsia"/>
        </w:rPr>
        <w:t>文档概述</w:t>
      </w:r>
      <w:bookmarkEnd w:id="4"/>
      <w:bookmarkEnd w:id="5"/>
      <w:bookmarkEnd w:id="6"/>
      <w:bookmarkEnd w:id="7"/>
    </w:p>
    <w:p w:rsidR="000822E2" w:rsidRDefault="002D6B3C">
      <w:pPr>
        <w:pStyle w:val="ae"/>
        <w:spacing w:before="156" w:after="156"/>
        <w:ind w:firstLine="420"/>
      </w:pPr>
      <w:r>
        <w:rPr>
          <w:rFonts w:hint="eastAsia"/>
        </w:rPr>
        <w:t>本文档用于记录安卓端用户操作逻辑的测试结果。</w:t>
      </w:r>
    </w:p>
    <w:p w:rsidR="000822E2" w:rsidRDefault="002D6B3C">
      <w:pPr>
        <w:pStyle w:val="2"/>
      </w:pPr>
      <w:bookmarkStart w:id="8" w:name="_Toc224981226"/>
      <w:bookmarkStart w:id="9" w:name="_Toc212455317"/>
      <w:bookmarkStart w:id="10" w:name="_Toc41068991"/>
      <w:r>
        <w:rPr>
          <w:rFonts w:hint="eastAsia"/>
        </w:rPr>
        <w:t>项目</w:t>
      </w:r>
      <w:r>
        <w:t>概述</w:t>
      </w:r>
      <w:bookmarkEnd w:id="8"/>
      <w:bookmarkEnd w:id="9"/>
      <w:bookmarkEnd w:id="10"/>
    </w:p>
    <w:p w:rsidR="000822E2" w:rsidRDefault="002D6B3C">
      <w:pPr>
        <w:ind w:firstLineChars="200" w:firstLine="420"/>
      </w:pPr>
      <w:bookmarkStart w:id="11" w:name="_Toc138303528"/>
      <w:bookmarkStart w:id="12" w:name="_Toc224523310"/>
      <w:bookmarkStart w:id="13" w:name="_Toc39311776"/>
      <w:bookmarkStart w:id="14" w:name="_Toc138303527"/>
      <w:bookmarkStart w:id="15" w:name="_Toc39311775"/>
      <w:r>
        <w:rPr>
          <w:rFonts w:hint="eastAsia"/>
        </w:rPr>
        <w:t>北航大学生活动发布与社交平台</w:t>
      </w:r>
      <w:r>
        <w:rPr>
          <w:rFonts w:hint="eastAsia"/>
        </w:rPr>
        <w:t>UniActive</w:t>
      </w:r>
      <w:r>
        <w:rPr>
          <w:rFonts w:hint="eastAsia"/>
        </w:rPr>
        <w:t>，主要功能是面向北航学生进行校内讲座、晚会、比赛等活动的发布、搜索、报名、提醒、按兴趣推荐。</w:t>
      </w:r>
    </w:p>
    <w:p w:rsidR="000822E2" w:rsidRDefault="002D6B3C">
      <w:pPr>
        <w:ind w:firstLineChars="200" w:firstLine="420"/>
        <w:rPr>
          <w:i/>
          <w:iCs/>
        </w:rPr>
      </w:pPr>
      <w:r>
        <w:rPr>
          <w:rFonts w:hint="eastAsia"/>
        </w:rPr>
        <w:t>目前北航的学术讲座、博雅课堂、社团活动和各个学生会组织的活动并没有一个统一的发布平台和入口，学生、老师及活动组织者需要通过不同的网站进行注册报名，并且这些网站也没有相关的日程提醒功能，也无法让活动参与者对组织者提供反馈，我们旨在用一个</w:t>
      </w:r>
      <w:r>
        <w:rPr>
          <w:rFonts w:hint="eastAsia"/>
        </w:rPr>
        <w:t>A</w:t>
      </w:r>
      <w:r>
        <w:t>PP</w:t>
      </w:r>
      <w:r>
        <w:rPr>
          <w:rFonts w:hint="eastAsia"/>
        </w:rPr>
        <w:t>，来改变这一现状，方便北航师生的课余生活。</w:t>
      </w:r>
    </w:p>
    <w:p w:rsidR="000822E2" w:rsidRDefault="002D6B3C">
      <w:pPr>
        <w:pStyle w:val="1"/>
      </w:pPr>
      <w:bookmarkStart w:id="16" w:name="_Toc41068992"/>
      <w:r>
        <w:rPr>
          <w:rFonts w:hint="eastAsia"/>
        </w:rPr>
        <w:t>测试资源</w:t>
      </w:r>
      <w:bookmarkEnd w:id="11"/>
      <w:bookmarkEnd w:id="12"/>
      <w:bookmarkEnd w:id="13"/>
      <w:bookmarkEnd w:id="16"/>
    </w:p>
    <w:p w:rsidR="000822E2" w:rsidRDefault="002D6B3C">
      <w:pPr>
        <w:pStyle w:val="2"/>
      </w:pPr>
      <w:bookmarkStart w:id="17" w:name="_Toc39311778"/>
      <w:bookmarkStart w:id="18" w:name="_Toc224523312"/>
      <w:bookmarkStart w:id="19" w:name="_Toc41068993"/>
      <w:bookmarkStart w:id="20" w:name="_Toc138303530"/>
      <w:r>
        <w:rPr>
          <w:rFonts w:hint="eastAsia"/>
        </w:rPr>
        <w:t>测试环境</w:t>
      </w:r>
      <w:bookmarkEnd w:id="17"/>
      <w:bookmarkEnd w:id="18"/>
      <w:bookmarkEnd w:id="19"/>
      <w:bookmarkEnd w:id="20"/>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6"/>
      </w:tblGrid>
      <w:tr w:rsidR="000822E2">
        <w:tc>
          <w:tcPr>
            <w:tcW w:w="9286" w:type="dxa"/>
            <w:shd w:val="clear" w:color="auto" w:fill="E0E0E0"/>
          </w:tcPr>
          <w:p w:rsidR="000822E2" w:rsidRDefault="002D6B3C">
            <w:r>
              <w:rPr>
                <w:rFonts w:hint="eastAsia"/>
              </w:rPr>
              <w:t>软件环境（相关软件、操作系统等）</w:t>
            </w:r>
          </w:p>
        </w:tc>
      </w:tr>
      <w:tr w:rsidR="000822E2">
        <w:tc>
          <w:tcPr>
            <w:tcW w:w="9286" w:type="dxa"/>
          </w:tcPr>
          <w:p w:rsidR="000822E2" w:rsidRDefault="002D6B3C">
            <w:r>
              <w:t>Android 9.0</w:t>
            </w:r>
          </w:p>
        </w:tc>
      </w:tr>
    </w:tbl>
    <w:p w:rsidR="000822E2" w:rsidRDefault="002D6B3C">
      <w:pPr>
        <w:pStyle w:val="2"/>
      </w:pPr>
      <w:bookmarkStart w:id="21" w:name="_Toc138303531"/>
      <w:bookmarkStart w:id="22" w:name="_Toc224523313"/>
      <w:bookmarkStart w:id="23" w:name="_Toc41068994"/>
      <w:bookmarkStart w:id="24" w:name="_Toc39311779"/>
      <w:r>
        <w:rPr>
          <w:rFonts w:hint="eastAsia"/>
        </w:rPr>
        <w:t>测试工具</w:t>
      </w:r>
      <w:bookmarkEnd w:id="21"/>
      <w:bookmarkEnd w:id="22"/>
      <w:bookmarkEnd w:id="23"/>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7"/>
        <w:gridCol w:w="7223"/>
      </w:tblGrid>
      <w:tr w:rsidR="000822E2">
        <w:tc>
          <w:tcPr>
            <w:tcW w:w="1014" w:type="pct"/>
            <w:shd w:val="clear" w:color="auto" w:fill="E0E0E0"/>
            <w:vAlign w:val="center"/>
          </w:tcPr>
          <w:p w:rsidR="000822E2" w:rsidRDefault="002D6B3C">
            <w:r>
              <w:rPr>
                <w:rFonts w:hint="eastAsia"/>
              </w:rPr>
              <w:t>工具</w:t>
            </w:r>
          </w:p>
        </w:tc>
        <w:tc>
          <w:tcPr>
            <w:tcW w:w="3986" w:type="pct"/>
            <w:shd w:val="clear" w:color="auto" w:fill="E0E0E0"/>
            <w:vAlign w:val="center"/>
          </w:tcPr>
          <w:p w:rsidR="000822E2" w:rsidRDefault="002D6B3C">
            <w:r>
              <w:rPr>
                <w:rFonts w:hint="eastAsia"/>
              </w:rPr>
              <w:t>用途</w:t>
            </w:r>
          </w:p>
        </w:tc>
      </w:tr>
      <w:tr w:rsidR="000822E2">
        <w:tc>
          <w:tcPr>
            <w:tcW w:w="1014" w:type="pct"/>
            <w:vAlign w:val="center"/>
          </w:tcPr>
          <w:p w:rsidR="000822E2" w:rsidRDefault="002D6B3C">
            <w:r>
              <w:rPr>
                <w:rFonts w:hint="eastAsia"/>
              </w:rPr>
              <w:t>人工测试</w:t>
            </w:r>
          </w:p>
        </w:tc>
        <w:tc>
          <w:tcPr>
            <w:tcW w:w="3986" w:type="pct"/>
            <w:vAlign w:val="center"/>
          </w:tcPr>
          <w:p w:rsidR="000822E2" w:rsidRDefault="002D6B3C">
            <w:r>
              <w:rPr>
                <w:rFonts w:hint="eastAsia"/>
              </w:rPr>
              <w:t>在真机上进行人工测试</w:t>
            </w:r>
          </w:p>
        </w:tc>
      </w:tr>
    </w:tbl>
    <w:p w:rsidR="000822E2" w:rsidRDefault="002D6B3C">
      <w:pPr>
        <w:pStyle w:val="1"/>
      </w:pPr>
      <w:bookmarkStart w:id="25" w:name="_Toc41068995"/>
      <w:r>
        <w:rPr>
          <w:rFonts w:hint="eastAsia"/>
        </w:rPr>
        <w:t>测试</w:t>
      </w:r>
      <w:bookmarkEnd w:id="14"/>
      <w:bookmarkEnd w:id="15"/>
      <w:r>
        <w:rPr>
          <w:rFonts w:hint="eastAsia"/>
        </w:rPr>
        <w:t>总结</w:t>
      </w:r>
      <w:bookmarkEnd w:id="25"/>
    </w:p>
    <w:p w:rsidR="000822E2" w:rsidRDefault="002D6B3C">
      <w:pPr>
        <w:pStyle w:val="2"/>
      </w:pPr>
      <w:bookmarkStart w:id="26" w:name="_Toc224913810"/>
      <w:bookmarkStart w:id="27" w:name="_Toc41068996"/>
      <w:r>
        <w:rPr>
          <w:rFonts w:hint="eastAsia"/>
        </w:rPr>
        <w:t>测试时间</w:t>
      </w:r>
      <w:bookmarkEnd w:id="26"/>
      <w:bookmarkEnd w:id="27"/>
    </w:p>
    <w:p w:rsidR="000822E2" w:rsidRDefault="002D6B3C">
      <w:pPr>
        <w:pStyle w:val="ae"/>
        <w:spacing w:before="156" w:after="156"/>
        <w:ind w:firstLine="420"/>
      </w:pPr>
      <w:r>
        <w:rPr>
          <w:rFonts w:hint="eastAsia"/>
        </w:rPr>
        <w:t>2</w:t>
      </w:r>
      <w:r>
        <w:t>019</w:t>
      </w:r>
      <w:r>
        <w:rPr>
          <w:rFonts w:hint="eastAsia"/>
        </w:rPr>
        <w:t>年</w:t>
      </w:r>
      <w:r>
        <w:rPr>
          <w:rFonts w:hint="eastAsia"/>
        </w:rPr>
        <w:t>5</w:t>
      </w:r>
      <w:r>
        <w:rPr>
          <w:rFonts w:hint="eastAsia"/>
        </w:rPr>
        <w:t>月</w:t>
      </w:r>
      <w:r>
        <w:t>22</w:t>
      </w:r>
      <w:r>
        <w:rPr>
          <w:rFonts w:hint="eastAsia"/>
        </w:rPr>
        <w:t>日</w:t>
      </w:r>
    </w:p>
    <w:p w:rsidR="000822E2" w:rsidRDefault="002D6B3C">
      <w:pPr>
        <w:pStyle w:val="2"/>
      </w:pPr>
      <w:bookmarkStart w:id="28" w:name="_Toc224913812"/>
      <w:bookmarkStart w:id="29" w:name="_Toc41068997"/>
      <w:r>
        <w:rPr>
          <w:rFonts w:hint="eastAsia"/>
        </w:rPr>
        <w:t>测试</w:t>
      </w:r>
      <w:bookmarkEnd w:id="28"/>
      <w:r>
        <w:rPr>
          <w:rFonts w:hint="eastAsia"/>
        </w:rPr>
        <w:t>介绍</w:t>
      </w:r>
      <w:bookmarkEnd w:id="29"/>
    </w:p>
    <w:p w:rsidR="000822E2" w:rsidRDefault="002D6B3C">
      <w:pPr>
        <w:pStyle w:val="ae"/>
        <w:spacing w:before="156" w:after="156"/>
        <w:ind w:firstLine="420"/>
      </w:pPr>
      <w:r>
        <w:rPr>
          <w:rFonts w:hint="eastAsia"/>
        </w:rPr>
        <w:t>主要测试项目</w:t>
      </w:r>
      <w:r>
        <w:rPr>
          <w:rFonts w:hint="eastAsia"/>
        </w:rPr>
        <w:t>APP</w:t>
      </w:r>
      <w:r>
        <w:rPr>
          <w:rFonts w:hint="eastAsia"/>
        </w:rPr>
        <w:t>中前端界面对于用户操作响应的正确性，包括组件的显示与隐藏、页面跳转、状态变化、提示等。</w:t>
      </w:r>
    </w:p>
    <w:p w:rsidR="000822E2" w:rsidRDefault="002D6B3C">
      <w:pPr>
        <w:pStyle w:val="2"/>
      </w:pPr>
      <w:bookmarkStart w:id="30" w:name="_Toc224913813"/>
      <w:bookmarkStart w:id="31" w:name="_Toc41068998"/>
      <w:r>
        <w:rPr>
          <w:rFonts w:hint="eastAsia"/>
        </w:rPr>
        <w:t>测试结果</w:t>
      </w:r>
      <w:bookmarkEnd w:id="30"/>
      <w:bookmarkEnd w:id="31"/>
    </w:p>
    <w:p w:rsidR="000822E2" w:rsidRDefault="002D6B3C">
      <w:pPr>
        <w:pStyle w:val="ae"/>
        <w:spacing w:before="156" w:after="156"/>
        <w:ind w:firstLine="420"/>
        <w:rPr>
          <w:color w:val="000000" w:themeColor="text1"/>
        </w:rPr>
      </w:pPr>
      <w:r>
        <w:rPr>
          <w:rFonts w:hint="eastAsia"/>
          <w:color w:val="000000" w:themeColor="text1"/>
        </w:rPr>
        <w:t>共</w:t>
      </w:r>
      <w:r>
        <w:rPr>
          <w:rFonts w:hint="eastAsia"/>
          <w:color w:val="000000" w:themeColor="text1"/>
        </w:rPr>
        <w:t>53</w:t>
      </w:r>
      <w:r>
        <w:rPr>
          <w:rFonts w:hint="eastAsia"/>
          <w:color w:val="000000" w:themeColor="text1"/>
        </w:rPr>
        <w:t>个测试用例，</w:t>
      </w:r>
      <w:r>
        <w:rPr>
          <w:rFonts w:hint="eastAsia"/>
          <w:color w:val="000000" w:themeColor="text1"/>
        </w:rPr>
        <w:t>4</w:t>
      </w:r>
      <w:r w:rsidR="003D495D">
        <w:rPr>
          <w:color w:val="000000" w:themeColor="text1"/>
        </w:rPr>
        <w:t>8</w:t>
      </w:r>
      <w:bookmarkStart w:id="32" w:name="_GoBack"/>
      <w:bookmarkEnd w:id="32"/>
      <w:r>
        <w:rPr>
          <w:rFonts w:hint="eastAsia"/>
          <w:color w:val="000000" w:themeColor="text1"/>
        </w:rPr>
        <w:t>个已通过，</w:t>
      </w:r>
      <w:r>
        <w:rPr>
          <w:rFonts w:hint="eastAsia"/>
          <w:color w:val="000000" w:themeColor="text1"/>
        </w:rPr>
        <w:t>1</w:t>
      </w:r>
      <w:r>
        <w:rPr>
          <w:rFonts w:hint="eastAsia"/>
          <w:color w:val="000000" w:themeColor="text1"/>
        </w:rPr>
        <w:t>未通过，</w:t>
      </w:r>
      <w:r w:rsidR="003D495D">
        <w:rPr>
          <w:color w:val="000000" w:themeColor="text1"/>
        </w:rPr>
        <w:t>4</w:t>
      </w:r>
      <w:r>
        <w:rPr>
          <w:rFonts w:hint="eastAsia"/>
          <w:color w:val="000000" w:themeColor="text1"/>
        </w:rPr>
        <w:t>个待完成。</w:t>
      </w:r>
    </w:p>
    <w:p w:rsidR="000822E2" w:rsidRDefault="002D6B3C">
      <w:pPr>
        <w:pStyle w:val="1"/>
      </w:pPr>
      <w:bookmarkStart w:id="33" w:name="_Toc41068999"/>
      <w:r>
        <w:rPr>
          <w:rFonts w:hint="eastAsia"/>
        </w:rPr>
        <w:t>测试记录</w:t>
      </w:r>
      <w:bookmarkEnd w:id="33"/>
    </w:p>
    <w:p w:rsidR="000822E2" w:rsidRDefault="002D6B3C">
      <w:pPr>
        <w:pStyle w:val="2"/>
      </w:pPr>
      <w:bookmarkStart w:id="34" w:name="_Toc41069000"/>
      <w:r>
        <w:rPr>
          <w:rFonts w:hint="eastAsia"/>
        </w:rPr>
        <w:t>活动广场页面</w:t>
      </w:r>
      <w:bookmarkEnd w:id="34"/>
    </w:p>
    <w:p w:rsidR="000822E2" w:rsidRDefault="002D6B3C">
      <w:pPr>
        <w:pStyle w:val="3"/>
        <w:numPr>
          <w:ilvl w:val="0"/>
          <w:numId w:val="4"/>
        </w:numPr>
        <w:spacing w:before="0" w:after="0" w:line="360" w:lineRule="auto"/>
        <w:ind w:left="735"/>
        <w:jc w:val="left"/>
        <w:rPr>
          <w:kern w:val="44"/>
        </w:rPr>
      </w:pPr>
      <w:bookmarkStart w:id="35" w:name="_Toc41069001"/>
      <w:r>
        <w:rPr>
          <w:rFonts w:hint="eastAsia"/>
          <w:kern w:val="44"/>
        </w:rPr>
        <w:t>标签列表展示</w:t>
      </w:r>
      <w:bookmarkEnd w:id="35"/>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检查是否能正确展示出各个标签对应的活动卡片列表</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lastRenderedPageBreak/>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点击各个标签页（推荐、博雅、讲座、科技</w:t>
            </w:r>
            <w:r>
              <w:rPr>
                <w:sz w:val="24"/>
              </w:rPr>
              <w:t>……</w:t>
            </w:r>
            <w:r>
              <w:rPr>
                <w:rFonts w:hint="eastAsia"/>
                <w:sz w:val="24"/>
              </w:rPr>
              <w:t>）</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通过</w:t>
            </w:r>
          </w:p>
        </w:tc>
      </w:tr>
    </w:tbl>
    <w:p w:rsidR="000822E2" w:rsidRDefault="002D6B3C">
      <w:pPr>
        <w:pStyle w:val="3"/>
        <w:numPr>
          <w:ilvl w:val="0"/>
          <w:numId w:val="4"/>
        </w:numPr>
        <w:spacing w:before="0" w:after="0" w:line="360" w:lineRule="auto"/>
        <w:ind w:left="735"/>
        <w:jc w:val="left"/>
        <w:rPr>
          <w:kern w:val="44"/>
        </w:rPr>
      </w:pPr>
      <w:bookmarkStart w:id="36" w:name="_Toc41069002"/>
      <w:r>
        <w:rPr>
          <w:rFonts w:hint="eastAsia"/>
          <w:kern w:val="44"/>
        </w:rPr>
        <w:t>查看活动详情</w:t>
      </w:r>
      <w:bookmarkEnd w:id="3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检查是否能跳转到活动卡片对应的详情页面</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点击各个活动卡片</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通过</w:t>
            </w:r>
          </w:p>
        </w:tc>
      </w:tr>
    </w:tbl>
    <w:p w:rsidR="000822E2" w:rsidRDefault="002D6B3C">
      <w:pPr>
        <w:pStyle w:val="3"/>
        <w:numPr>
          <w:ilvl w:val="0"/>
          <w:numId w:val="4"/>
        </w:numPr>
        <w:spacing w:before="0" w:after="0" w:line="360" w:lineRule="auto"/>
        <w:ind w:left="735"/>
        <w:jc w:val="left"/>
        <w:rPr>
          <w:kern w:val="44"/>
        </w:rPr>
      </w:pPr>
      <w:bookmarkStart w:id="37" w:name="_Toc41069003"/>
      <w:r>
        <w:rPr>
          <w:rFonts w:hint="eastAsia"/>
          <w:kern w:val="44"/>
        </w:rPr>
        <w:t>搜索活动</w:t>
      </w:r>
      <w:bookmarkEnd w:id="3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检查是否能按输入的关键字返回相关的活动</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搜索关键字“软工”</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rPr>
          <w:trHeight w:val="90"/>
        </w:trPr>
        <w:tc>
          <w:tcPr>
            <w:tcW w:w="6851" w:type="dxa"/>
            <w:gridSpan w:val="2"/>
          </w:tcPr>
          <w:p w:rsidR="000822E2" w:rsidRDefault="002D6B3C">
            <w:pPr>
              <w:tabs>
                <w:tab w:val="left" w:pos="1304"/>
              </w:tabs>
              <w:spacing w:line="360" w:lineRule="auto"/>
              <w:jc w:val="left"/>
              <w:rPr>
                <w:sz w:val="24"/>
              </w:rPr>
            </w:pPr>
            <w:r>
              <w:rPr>
                <w:rFonts w:hint="eastAsia"/>
                <w:sz w:val="24"/>
              </w:rPr>
              <w:t>搜索关键字“测试”</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通过</w:t>
            </w:r>
          </w:p>
        </w:tc>
      </w:tr>
    </w:tbl>
    <w:p w:rsidR="000822E2" w:rsidRDefault="002D6B3C">
      <w:pPr>
        <w:pStyle w:val="3"/>
        <w:numPr>
          <w:ilvl w:val="0"/>
          <w:numId w:val="4"/>
        </w:numPr>
        <w:spacing w:before="0" w:after="0" w:line="360" w:lineRule="auto"/>
        <w:ind w:left="735"/>
        <w:jc w:val="left"/>
        <w:rPr>
          <w:kern w:val="44"/>
        </w:rPr>
      </w:pPr>
      <w:bookmarkStart w:id="38" w:name="_Toc41069004"/>
      <w:r>
        <w:rPr>
          <w:rFonts w:hint="eastAsia"/>
          <w:kern w:val="44"/>
        </w:rPr>
        <w:t>发布新活动</w:t>
      </w:r>
      <w:bookmarkEnd w:id="38"/>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检查是否能跳转到活动发布页面</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点击右上角</w:t>
            </w:r>
            <w:r>
              <w:rPr>
                <w:rFonts w:hint="eastAsia"/>
                <w:sz w:val="24"/>
              </w:rPr>
              <w:t>+</w:t>
            </w:r>
            <w:r>
              <w:rPr>
                <w:rFonts w:hint="eastAsia"/>
                <w:sz w:val="24"/>
              </w:rPr>
              <w:t>号按钮</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通过</w:t>
            </w:r>
          </w:p>
        </w:tc>
      </w:tr>
    </w:tbl>
    <w:p w:rsidR="000822E2" w:rsidRDefault="002D6B3C">
      <w:pPr>
        <w:pStyle w:val="2"/>
      </w:pPr>
      <w:bookmarkStart w:id="39" w:name="_Toc41069005"/>
      <w:r>
        <w:rPr>
          <w:rFonts w:hint="eastAsia"/>
        </w:rPr>
        <w:t>日程表页面</w:t>
      </w:r>
      <w:bookmarkEnd w:id="39"/>
    </w:p>
    <w:p w:rsidR="000822E2" w:rsidRDefault="002D6B3C">
      <w:pPr>
        <w:pStyle w:val="3"/>
        <w:numPr>
          <w:ilvl w:val="0"/>
          <w:numId w:val="4"/>
        </w:numPr>
        <w:spacing w:before="0" w:after="0" w:line="360" w:lineRule="auto"/>
        <w:ind w:left="735"/>
        <w:jc w:val="left"/>
        <w:rPr>
          <w:kern w:val="44"/>
        </w:rPr>
      </w:pPr>
      <w:bookmarkStart w:id="40" w:name="_Toc41069006"/>
      <w:bookmarkEnd w:id="40"/>
      <w:r>
        <w:rPr>
          <w:rFonts w:hint="eastAsia"/>
          <w:kern w:val="44"/>
        </w:rPr>
        <w:t>显示日程</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检查是否能正确显示每天对应日程</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添加“校运动会”活动并检查对应日程</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通过</w:t>
            </w:r>
          </w:p>
        </w:tc>
      </w:tr>
    </w:tbl>
    <w:p w:rsidR="000822E2" w:rsidRDefault="002D6B3C">
      <w:pPr>
        <w:pStyle w:val="3"/>
        <w:numPr>
          <w:ilvl w:val="0"/>
          <w:numId w:val="4"/>
        </w:numPr>
        <w:spacing w:before="0" w:after="0" w:line="360" w:lineRule="auto"/>
        <w:ind w:left="735"/>
        <w:jc w:val="left"/>
        <w:rPr>
          <w:kern w:val="44"/>
        </w:rPr>
      </w:pPr>
      <w:bookmarkStart w:id="41" w:name="_Toc41069007"/>
      <w:bookmarkEnd w:id="41"/>
      <w:r>
        <w:rPr>
          <w:rFonts w:hint="eastAsia"/>
          <w:kern w:val="44"/>
        </w:rPr>
        <w:t>跳转日程</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检查日程是否能随着日期变化而变化</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点击</w:t>
            </w:r>
            <w:r>
              <w:rPr>
                <w:rFonts w:hint="eastAsia"/>
                <w:sz w:val="24"/>
              </w:rPr>
              <w:t>5</w:t>
            </w:r>
            <w:r>
              <w:rPr>
                <w:rFonts w:hint="eastAsia"/>
                <w:sz w:val="24"/>
              </w:rPr>
              <w:t>月</w:t>
            </w:r>
            <w:r>
              <w:rPr>
                <w:rFonts w:hint="eastAsia"/>
                <w:sz w:val="24"/>
              </w:rPr>
              <w:t>24</w:t>
            </w:r>
            <w:r>
              <w:rPr>
                <w:rFonts w:hint="eastAsia"/>
                <w:sz w:val="24"/>
              </w:rPr>
              <w:t>号并检查对应日程</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t>点击</w:t>
            </w:r>
            <w:r>
              <w:rPr>
                <w:rFonts w:hint="eastAsia"/>
                <w:sz w:val="24"/>
              </w:rPr>
              <w:t>5</w:t>
            </w:r>
            <w:r>
              <w:rPr>
                <w:rFonts w:hint="eastAsia"/>
                <w:sz w:val="24"/>
              </w:rPr>
              <w:t>月</w:t>
            </w:r>
            <w:r>
              <w:rPr>
                <w:rFonts w:hint="eastAsia"/>
                <w:sz w:val="24"/>
              </w:rPr>
              <w:t>18</w:t>
            </w:r>
            <w:r>
              <w:rPr>
                <w:rFonts w:hint="eastAsia"/>
                <w:sz w:val="24"/>
              </w:rPr>
              <w:t>号并检查对应日程</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lastRenderedPageBreak/>
              <w:t>测试结论</w:t>
            </w:r>
          </w:p>
        </w:tc>
        <w:tc>
          <w:tcPr>
            <w:tcW w:w="7814" w:type="dxa"/>
            <w:gridSpan w:val="3"/>
          </w:tcPr>
          <w:p w:rsidR="000822E2" w:rsidRDefault="002D6B3C">
            <w:pPr>
              <w:spacing w:line="360" w:lineRule="auto"/>
              <w:jc w:val="left"/>
              <w:rPr>
                <w:sz w:val="24"/>
              </w:rPr>
            </w:pPr>
            <w:r>
              <w:rPr>
                <w:rFonts w:hint="eastAsia"/>
                <w:sz w:val="24"/>
              </w:rPr>
              <w:t>通过</w:t>
            </w:r>
          </w:p>
        </w:tc>
      </w:tr>
    </w:tbl>
    <w:p w:rsidR="000822E2" w:rsidRDefault="002D6B3C">
      <w:pPr>
        <w:pStyle w:val="3"/>
        <w:numPr>
          <w:ilvl w:val="0"/>
          <w:numId w:val="4"/>
        </w:numPr>
        <w:spacing w:before="0" w:after="0" w:line="360" w:lineRule="auto"/>
        <w:ind w:left="735"/>
        <w:jc w:val="left"/>
        <w:rPr>
          <w:kern w:val="44"/>
        </w:rPr>
      </w:pPr>
      <w:bookmarkStart w:id="42" w:name="_Toc41069008"/>
      <w:bookmarkEnd w:id="42"/>
      <w:r>
        <w:rPr>
          <w:rFonts w:hint="eastAsia"/>
          <w:kern w:val="44"/>
        </w:rPr>
        <w:t>进入活动页面</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tabs>
                <w:tab w:val="left" w:pos="1576"/>
              </w:tabs>
              <w:spacing w:line="360" w:lineRule="auto"/>
              <w:jc w:val="left"/>
              <w:rPr>
                <w:sz w:val="24"/>
              </w:rPr>
            </w:pPr>
            <w:r>
              <w:rPr>
                <w:rFonts w:hint="eastAsia"/>
                <w:sz w:val="24"/>
              </w:rPr>
              <w:t>检查是否通过点击对应日程能跳转到活动页面</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通过日程表进入“学习”活动页面</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通过</w:t>
            </w:r>
          </w:p>
        </w:tc>
      </w:tr>
    </w:tbl>
    <w:p w:rsidR="000822E2" w:rsidRDefault="002D6B3C">
      <w:pPr>
        <w:pStyle w:val="3"/>
        <w:numPr>
          <w:ilvl w:val="0"/>
          <w:numId w:val="4"/>
        </w:numPr>
        <w:spacing w:before="0" w:after="0" w:line="360" w:lineRule="auto"/>
        <w:ind w:left="735"/>
        <w:jc w:val="left"/>
        <w:rPr>
          <w:kern w:val="44"/>
        </w:rPr>
      </w:pPr>
      <w:bookmarkStart w:id="43" w:name="_Toc41069009"/>
      <w:bookmarkEnd w:id="43"/>
      <w:r>
        <w:rPr>
          <w:rFonts w:hint="eastAsia"/>
          <w:kern w:val="44"/>
        </w:rPr>
        <w:t>日程表实时变化</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检查通过日程表进入对应活动页面并退出对应活动后日程表的变化</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通过日程表进入“学习”活动并退出</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通过</w:t>
            </w:r>
          </w:p>
        </w:tc>
      </w:tr>
    </w:tbl>
    <w:p w:rsidR="000822E2" w:rsidRDefault="002D6B3C">
      <w:pPr>
        <w:pStyle w:val="2"/>
      </w:pPr>
      <w:bookmarkStart w:id="44" w:name="_Toc41069010"/>
      <w:r>
        <w:rPr>
          <w:rFonts w:hint="eastAsia"/>
        </w:rPr>
        <w:t>个人中心页面</w:t>
      </w:r>
      <w:bookmarkEnd w:id="44"/>
    </w:p>
    <w:p w:rsidR="000822E2" w:rsidRDefault="002D6B3C">
      <w:pPr>
        <w:pStyle w:val="3"/>
        <w:numPr>
          <w:ilvl w:val="0"/>
          <w:numId w:val="4"/>
        </w:numPr>
        <w:spacing w:before="0" w:after="0" w:line="360" w:lineRule="auto"/>
        <w:ind w:left="735"/>
        <w:jc w:val="left"/>
        <w:rPr>
          <w:kern w:val="44"/>
        </w:rPr>
      </w:pPr>
      <w:bookmarkStart w:id="45" w:name="_Toc41069011"/>
      <w:r>
        <w:rPr>
          <w:rFonts w:hint="eastAsia"/>
          <w:kern w:val="44"/>
        </w:rPr>
        <w:t>个人资料栏</w:t>
      </w:r>
      <w:bookmarkEnd w:id="45"/>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检查未登录和登录状态下显示的内容，且是否能分别跳转到登录页面和个人资料编辑页面</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未登录状态下，点击“立即登录”</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t>登录状态下，点击“编辑资料”</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通过</w:t>
            </w:r>
          </w:p>
        </w:tc>
      </w:tr>
    </w:tbl>
    <w:p w:rsidR="000822E2" w:rsidRDefault="002D6B3C">
      <w:pPr>
        <w:pStyle w:val="3"/>
        <w:numPr>
          <w:ilvl w:val="0"/>
          <w:numId w:val="4"/>
        </w:numPr>
        <w:spacing w:before="0" w:after="0" w:line="360" w:lineRule="auto"/>
        <w:ind w:left="735"/>
        <w:jc w:val="left"/>
        <w:rPr>
          <w:kern w:val="44"/>
        </w:rPr>
      </w:pPr>
      <w:bookmarkStart w:id="46" w:name="_Toc41069012"/>
      <w:r>
        <w:rPr>
          <w:rFonts w:hint="eastAsia"/>
          <w:kern w:val="44"/>
        </w:rPr>
        <w:t>我参与、发布、收藏的活动</w:t>
      </w:r>
      <w:bookmarkEnd w:id="4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检查是否能显示对应的活动列表以及卡片上相应的按钮、状态</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点击“我参与的活动”</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t>点击“我发布的活动”</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t>点击“我收藏的活动”</w:t>
            </w:r>
          </w:p>
        </w:tc>
        <w:tc>
          <w:tcPr>
            <w:tcW w:w="1343" w:type="dxa"/>
          </w:tcPr>
          <w:p w:rsidR="000822E2" w:rsidRDefault="002D6B3C">
            <w:pPr>
              <w:spacing w:line="360" w:lineRule="auto"/>
              <w:jc w:val="left"/>
              <w:rPr>
                <w:color w:val="00B050"/>
                <w:sz w:val="24"/>
              </w:rPr>
            </w:pPr>
            <w:r>
              <w:rPr>
                <w:rFonts w:hint="eastAsia"/>
                <w:color w:val="0070C0"/>
                <w:sz w:val="24"/>
              </w:rPr>
              <w:t>待完成</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除了“我收藏的活动”功能还未完成，其他均通过</w:t>
            </w:r>
          </w:p>
        </w:tc>
      </w:tr>
    </w:tbl>
    <w:p w:rsidR="000822E2" w:rsidRDefault="002D6B3C">
      <w:pPr>
        <w:pStyle w:val="3"/>
        <w:numPr>
          <w:ilvl w:val="0"/>
          <w:numId w:val="4"/>
        </w:numPr>
        <w:spacing w:before="0" w:after="0" w:line="360" w:lineRule="auto"/>
        <w:ind w:left="735"/>
        <w:jc w:val="left"/>
        <w:rPr>
          <w:kern w:val="44"/>
        </w:rPr>
      </w:pPr>
      <w:bookmarkStart w:id="47" w:name="_Toc41069013"/>
      <w:r>
        <w:rPr>
          <w:rFonts w:hint="eastAsia"/>
          <w:kern w:val="44"/>
        </w:rPr>
        <w:t>反馈和关于</w:t>
      </w:r>
      <w:bookmarkEnd w:id="4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测试是否能跳转到相应的页面</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点击“反馈”</w:t>
            </w:r>
          </w:p>
        </w:tc>
        <w:tc>
          <w:tcPr>
            <w:tcW w:w="1343" w:type="dxa"/>
          </w:tcPr>
          <w:p w:rsidR="000822E2" w:rsidRDefault="003D495D">
            <w:pPr>
              <w:spacing w:line="360" w:lineRule="auto"/>
              <w:jc w:val="left"/>
              <w:rPr>
                <w:sz w:val="24"/>
              </w:rPr>
            </w:pPr>
            <w:r w:rsidRPr="003D495D">
              <w:rPr>
                <w:rFonts w:hint="eastAsia"/>
                <w:color w:val="000000" w:themeColor="text1"/>
                <w:sz w:val="24"/>
              </w:rPr>
              <w:t>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lastRenderedPageBreak/>
              <w:t>点击“关于”</w:t>
            </w:r>
          </w:p>
        </w:tc>
        <w:tc>
          <w:tcPr>
            <w:tcW w:w="1343" w:type="dxa"/>
          </w:tcPr>
          <w:p w:rsidR="000822E2" w:rsidRDefault="002D6B3C">
            <w:pPr>
              <w:spacing w:line="360" w:lineRule="auto"/>
              <w:jc w:val="left"/>
              <w:rPr>
                <w:sz w:val="24"/>
              </w:rPr>
            </w:pPr>
            <w:r>
              <w:rPr>
                <w:rFonts w:hint="eastAsia"/>
                <w:color w:val="0070C0"/>
                <w:sz w:val="24"/>
              </w:rPr>
              <w:t>待完成</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待功能完成后进行测试</w:t>
            </w:r>
          </w:p>
        </w:tc>
      </w:tr>
    </w:tbl>
    <w:p w:rsidR="000822E2" w:rsidRDefault="002D6B3C">
      <w:pPr>
        <w:pStyle w:val="3"/>
        <w:numPr>
          <w:ilvl w:val="0"/>
          <w:numId w:val="4"/>
        </w:numPr>
        <w:spacing w:before="0" w:after="0" w:line="360" w:lineRule="auto"/>
        <w:ind w:left="735"/>
        <w:jc w:val="left"/>
        <w:rPr>
          <w:kern w:val="44"/>
        </w:rPr>
      </w:pPr>
      <w:bookmarkStart w:id="48" w:name="_Toc41069014"/>
      <w:r>
        <w:rPr>
          <w:rFonts w:hint="eastAsia"/>
          <w:kern w:val="44"/>
        </w:rPr>
        <w:t>设置</w:t>
      </w:r>
      <w:bookmarkEnd w:id="48"/>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测试是否能跳转到设置页面</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点击“设置”</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通过</w:t>
            </w:r>
          </w:p>
        </w:tc>
      </w:tr>
    </w:tbl>
    <w:p w:rsidR="000822E2" w:rsidRDefault="002D6B3C">
      <w:pPr>
        <w:pStyle w:val="2"/>
      </w:pPr>
      <w:bookmarkStart w:id="49" w:name="_Toc41069015"/>
      <w:r>
        <w:rPr>
          <w:rFonts w:hint="eastAsia"/>
        </w:rPr>
        <w:t>活动详情页面</w:t>
      </w:r>
      <w:bookmarkEnd w:id="49"/>
    </w:p>
    <w:p w:rsidR="000822E2" w:rsidRDefault="002D6B3C">
      <w:pPr>
        <w:pStyle w:val="3"/>
        <w:numPr>
          <w:ilvl w:val="0"/>
          <w:numId w:val="4"/>
        </w:numPr>
        <w:spacing w:before="0" w:after="0" w:line="360" w:lineRule="auto"/>
        <w:ind w:left="735"/>
        <w:jc w:val="left"/>
        <w:rPr>
          <w:kern w:val="44"/>
        </w:rPr>
      </w:pPr>
      <w:bookmarkStart w:id="50" w:name="_Toc41069016"/>
      <w:bookmarkEnd w:id="50"/>
      <w:r>
        <w:rPr>
          <w:rFonts w:hint="eastAsia"/>
          <w:kern w:val="44"/>
        </w:rPr>
        <w:t>报名</w:t>
      </w:r>
      <w:r>
        <w:rPr>
          <w:rFonts w:hint="eastAsia"/>
          <w:kern w:val="44"/>
        </w:rPr>
        <w:t>/</w:t>
      </w:r>
      <w:r>
        <w:rPr>
          <w:rFonts w:hint="eastAsia"/>
          <w:kern w:val="44"/>
        </w:rPr>
        <w:t>退出</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检查是否能通过用户报名情况正确显示“报名”或者“退出”，以及是否能通过点击按钮实现报名或者退出操作。</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点击“学习”活动（已参加）</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t>点击“测试闹钟</w:t>
            </w:r>
            <w:r>
              <w:rPr>
                <w:rFonts w:hint="eastAsia"/>
                <w:sz w:val="24"/>
              </w:rPr>
              <w:t>5</w:t>
            </w:r>
            <w:r>
              <w:rPr>
                <w:rFonts w:hint="eastAsia"/>
                <w:sz w:val="24"/>
              </w:rPr>
              <w:t>”活动（未参加）</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t>退出“学习”活动</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t>参加“测试闹钟</w:t>
            </w:r>
            <w:r>
              <w:rPr>
                <w:rFonts w:hint="eastAsia"/>
                <w:sz w:val="24"/>
              </w:rPr>
              <w:t>5</w:t>
            </w:r>
            <w:r>
              <w:rPr>
                <w:rFonts w:hint="eastAsia"/>
                <w:sz w:val="24"/>
              </w:rPr>
              <w:t>”活动</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通过</w:t>
            </w:r>
          </w:p>
        </w:tc>
      </w:tr>
    </w:tbl>
    <w:p w:rsidR="000822E2" w:rsidRDefault="002D6B3C">
      <w:pPr>
        <w:pStyle w:val="3"/>
        <w:numPr>
          <w:ilvl w:val="0"/>
          <w:numId w:val="4"/>
        </w:numPr>
        <w:spacing w:before="0" w:after="0" w:line="360" w:lineRule="auto"/>
        <w:ind w:left="735"/>
        <w:jc w:val="left"/>
        <w:rPr>
          <w:kern w:val="44"/>
        </w:rPr>
      </w:pPr>
      <w:bookmarkStart w:id="51" w:name="_Toc41069017"/>
      <w:bookmarkEnd w:id="51"/>
      <w:r>
        <w:rPr>
          <w:rFonts w:hint="eastAsia"/>
          <w:kern w:val="44"/>
        </w:rPr>
        <w:t>讨论区</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检查是否能展开、收起对应活动的讨论区，以及是否能编辑。</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点击“校运动会”讨论区“展开”按钮</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t>17373455</w:t>
            </w:r>
            <w:r>
              <w:rPr>
                <w:rFonts w:hint="eastAsia"/>
                <w:sz w:val="24"/>
              </w:rPr>
              <w:t>账号编辑其中自己发表的讨论</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通过</w:t>
            </w:r>
          </w:p>
        </w:tc>
      </w:tr>
    </w:tbl>
    <w:p w:rsidR="000822E2" w:rsidRDefault="002D6B3C">
      <w:pPr>
        <w:pStyle w:val="3"/>
        <w:numPr>
          <w:ilvl w:val="0"/>
          <w:numId w:val="4"/>
        </w:numPr>
        <w:spacing w:before="0" w:after="0" w:line="360" w:lineRule="auto"/>
        <w:ind w:left="735"/>
        <w:jc w:val="left"/>
        <w:rPr>
          <w:kern w:val="44"/>
        </w:rPr>
      </w:pPr>
      <w:bookmarkStart w:id="52" w:name="_Toc41069018"/>
      <w:bookmarkStart w:id="53" w:name="_Toc41069019"/>
      <w:bookmarkEnd w:id="52"/>
      <w:r>
        <w:rPr>
          <w:rFonts w:hint="eastAsia"/>
          <w:kern w:val="44"/>
        </w:rPr>
        <w:t>评价区</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检查发起者（其他账号则不可）是否能查看活动对应的评价。</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17373452</w:t>
            </w:r>
            <w:r>
              <w:rPr>
                <w:rFonts w:hint="eastAsia"/>
                <w:sz w:val="24"/>
              </w:rPr>
              <w:t>账号（发起者）查看“科研经验讲座”评价</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t>17373455</w:t>
            </w:r>
            <w:r>
              <w:rPr>
                <w:rFonts w:hint="eastAsia"/>
                <w:sz w:val="24"/>
              </w:rPr>
              <w:t>账号（非发起者）查看“科研经验讲座”评价</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通过</w:t>
            </w:r>
          </w:p>
        </w:tc>
      </w:tr>
    </w:tbl>
    <w:p w:rsidR="000822E2" w:rsidRDefault="002D6B3C">
      <w:pPr>
        <w:pStyle w:val="3"/>
        <w:numPr>
          <w:ilvl w:val="0"/>
          <w:numId w:val="4"/>
        </w:numPr>
        <w:spacing w:before="0" w:after="0" w:line="360" w:lineRule="auto"/>
        <w:ind w:left="735"/>
        <w:jc w:val="left"/>
        <w:rPr>
          <w:kern w:val="44"/>
        </w:rPr>
      </w:pPr>
      <w:r>
        <w:rPr>
          <w:rFonts w:hint="eastAsia"/>
          <w:kern w:val="44"/>
        </w:rPr>
        <w:lastRenderedPageBreak/>
        <w:t>跳转添加讨论页面</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检查是否能通过点击“加入讨论”按钮进入对应的添加讨论页面。</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点击进入“校运动会”活动添加讨论</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通过</w:t>
            </w:r>
          </w:p>
        </w:tc>
      </w:tr>
    </w:tbl>
    <w:p w:rsidR="000822E2" w:rsidRDefault="002D6B3C">
      <w:pPr>
        <w:pStyle w:val="2"/>
      </w:pPr>
      <w:r>
        <w:rPr>
          <w:rFonts w:hint="eastAsia"/>
        </w:rPr>
        <w:t>活动发布</w:t>
      </w:r>
      <w:r>
        <w:rPr>
          <w:rFonts w:hint="eastAsia"/>
        </w:rPr>
        <w:t>/</w:t>
      </w:r>
      <w:r>
        <w:rPr>
          <w:rFonts w:hint="eastAsia"/>
        </w:rPr>
        <w:t>修改页面</w:t>
      </w:r>
      <w:bookmarkEnd w:id="53"/>
    </w:p>
    <w:p w:rsidR="000822E2" w:rsidRDefault="002D6B3C">
      <w:pPr>
        <w:pStyle w:val="3"/>
        <w:numPr>
          <w:ilvl w:val="0"/>
          <w:numId w:val="4"/>
        </w:numPr>
        <w:spacing w:before="0" w:after="0" w:line="360" w:lineRule="auto"/>
        <w:ind w:left="735"/>
        <w:jc w:val="left"/>
        <w:rPr>
          <w:kern w:val="44"/>
        </w:rPr>
      </w:pPr>
      <w:bookmarkStart w:id="54" w:name="_Toc41069020"/>
      <w:r>
        <w:rPr>
          <w:rFonts w:hint="eastAsia"/>
          <w:kern w:val="44"/>
        </w:rPr>
        <w:t>活动发布</w:t>
      </w:r>
      <w:r>
        <w:rPr>
          <w:rFonts w:hint="eastAsia"/>
          <w:kern w:val="44"/>
        </w:rPr>
        <w:t>/</w:t>
      </w:r>
      <w:r>
        <w:rPr>
          <w:rFonts w:hint="eastAsia"/>
          <w:kern w:val="44"/>
        </w:rPr>
        <w:t>修改</w:t>
      </w:r>
      <w:bookmarkEnd w:id="5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检查是否能对输入进行有效性检查并给出反馈；输入合法时是否能成功发布</w:t>
            </w:r>
            <w:r>
              <w:rPr>
                <w:rFonts w:hint="eastAsia"/>
                <w:sz w:val="24"/>
              </w:rPr>
              <w:t>/</w:t>
            </w:r>
            <w:r>
              <w:rPr>
                <w:rFonts w:hint="eastAsia"/>
                <w:sz w:val="24"/>
              </w:rPr>
              <w:t>修改；活动图片是否能成功上传；发布</w:t>
            </w:r>
            <w:r>
              <w:rPr>
                <w:rFonts w:hint="eastAsia"/>
                <w:sz w:val="24"/>
              </w:rPr>
              <w:t>/</w:t>
            </w:r>
            <w:r>
              <w:rPr>
                <w:rFonts w:hint="eastAsia"/>
                <w:sz w:val="24"/>
              </w:rPr>
              <w:t>修改后是否能在“我发布的活动”中显示当前审核状态</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不填写活动名称、活动内容、最大容量、类别标签</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t>字数不满足提示的要求</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t>结束时间早于开始时间</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t>最大容量为非正数</w:t>
            </w:r>
          </w:p>
        </w:tc>
        <w:tc>
          <w:tcPr>
            <w:tcW w:w="1343" w:type="dxa"/>
          </w:tcPr>
          <w:p w:rsidR="000822E2" w:rsidRDefault="002D6B3C">
            <w:pPr>
              <w:spacing w:line="360" w:lineRule="auto"/>
              <w:jc w:val="left"/>
              <w:rPr>
                <w:sz w:val="24"/>
              </w:rPr>
            </w:pPr>
            <w:r>
              <w:rPr>
                <w:rFonts w:hint="eastAsia"/>
                <w:color w:val="FF0000"/>
                <w:sz w:val="24"/>
              </w:rPr>
              <w:t>不正确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t>合法输入</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t>上传活动图片</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最大容量应只允许输入正数，测试发现输入</w:t>
            </w:r>
            <w:r>
              <w:rPr>
                <w:rFonts w:hint="eastAsia"/>
                <w:sz w:val="24"/>
              </w:rPr>
              <w:t>0</w:t>
            </w:r>
            <w:r>
              <w:rPr>
                <w:rFonts w:hint="eastAsia"/>
                <w:sz w:val="24"/>
              </w:rPr>
              <w:t>也可以接受</w:t>
            </w:r>
          </w:p>
        </w:tc>
      </w:tr>
    </w:tbl>
    <w:p w:rsidR="000822E2" w:rsidRDefault="002D6B3C">
      <w:pPr>
        <w:pStyle w:val="2"/>
      </w:pPr>
      <w:bookmarkStart w:id="55" w:name="_Toc41069021"/>
      <w:r>
        <w:rPr>
          <w:rFonts w:hint="eastAsia"/>
        </w:rPr>
        <w:t>登录页面</w:t>
      </w:r>
      <w:bookmarkEnd w:id="55"/>
    </w:p>
    <w:p w:rsidR="000822E2" w:rsidRDefault="002D6B3C">
      <w:pPr>
        <w:pStyle w:val="3"/>
        <w:numPr>
          <w:ilvl w:val="0"/>
          <w:numId w:val="4"/>
        </w:numPr>
        <w:spacing w:before="0" w:after="0" w:line="360" w:lineRule="auto"/>
        <w:ind w:left="735"/>
        <w:jc w:val="left"/>
        <w:rPr>
          <w:kern w:val="44"/>
        </w:rPr>
      </w:pPr>
      <w:bookmarkStart w:id="56" w:name="_Toc41069022"/>
      <w:r>
        <w:rPr>
          <w:rFonts w:hint="eastAsia"/>
          <w:kern w:val="44"/>
        </w:rPr>
        <w:t>登录</w:t>
      </w:r>
      <w:bookmarkEnd w:id="5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检查登录功能</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不存在的账号或错误的密码</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t>存在的账号且正确的密码</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通过</w:t>
            </w:r>
          </w:p>
        </w:tc>
      </w:tr>
    </w:tbl>
    <w:p w:rsidR="000822E2" w:rsidRDefault="002D6B3C">
      <w:pPr>
        <w:pStyle w:val="3"/>
        <w:numPr>
          <w:ilvl w:val="0"/>
          <w:numId w:val="4"/>
        </w:numPr>
        <w:spacing w:before="0" w:after="0" w:line="360" w:lineRule="auto"/>
        <w:ind w:left="735"/>
        <w:jc w:val="left"/>
        <w:rPr>
          <w:kern w:val="44"/>
        </w:rPr>
      </w:pPr>
      <w:bookmarkStart w:id="57" w:name="_Toc41069023"/>
      <w:r>
        <w:rPr>
          <w:rFonts w:hint="eastAsia"/>
          <w:kern w:val="44"/>
        </w:rPr>
        <w:t>立即注册</w:t>
      </w:r>
      <w:bookmarkEnd w:id="5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检查是否能跳转到注册页面</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点击“立即注册”</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lastRenderedPageBreak/>
              <w:t>测试结论</w:t>
            </w:r>
          </w:p>
        </w:tc>
        <w:tc>
          <w:tcPr>
            <w:tcW w:w="7814" w:type="dxa"/>
            <w:gridSpan w:val="3"/>
          </w:tcPr>
          <w:p w:rsidR="000822E2" w:rsidRDefault="002D6B3C">
            <w:pPr>
              <w:spacing w:line="360" w:lineRule="auto"/>
              <w:jc w:val="left"/>
              <w:rPr>
                <w:sz w:val="24"/>
              </w:rPr>
            </w:pPr>
            <w:r>
              <w:rPr>
                <w:rFonts w:hint="eastAsia"/>
                <w:sz w:val="24"/>
              </w:rPr>
              <w:t>通过</w:t>
            </w:r>
          </w:p>
        </w:tc>
      </w:tr>
    </w:tbl>
    <w:p w:rsidR="000822E2" w:rsidRDefault="002D6B3C">
      <w:pPr>
        <w:pStyle w:val="3"/>
        <w:numPr>
          <w:ilvl w:val="0"/>
          <w:numId w:val="4"/>
        </w:numPr>
        <w:spacing w:before="0" w:after="0" w:line="360" w:lineRule="auto"/>
        <w:ind w:left="735"/>
        <w:jc w:val="left"/>
        <w:rPr>
          <w:kern w:val="44"/>
        </w:rPr>
      </w:pPr>
      <w:bookmarkStart w:id="58" w:name="_Toc41069024"/>
      <w:r>
        <w:rPr>
          <w:rFonts w:hint="eastAsia"/>
          <w:kern w:val="44"/>
        </w:rPr>
        <w:t>找回密码</w:t>
      </w:r>
      <w:bookmarkEnd w:id="58"/>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检查是否能跳转到找回密码页面</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点击“找回密码”</w:t>
            </w:r>
          </w:p>
        </w:tc>
        <w:tc>
          <w:tcPr>
            <w:tcW w:w="1343" w:type="dxa"/>
          </w:tcPr>
          <w:p w:rsidR="000822E2" w:rsidRDefault="002D6B3C">
            <w:pPr>
              <w:spacing w:line="360" w:lineRule="auto"/>
              <w:jc w:val="left"/>
              <w:rPr>
                <w:sz w:val="24"/>
              </w:rPr>
            </w:pPr>
            <w:r>
              <w:rPr>
                <w:rFonts w:hint="eastAsia"/>
                <w:color w:val="0070C0"/>
                <w:sz w:val="24"/>
              </w:rPr>
              <w:t>待完成</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待功能完成后进行测试</w:t>
            </w:r>
          </w:p>
        </w:tc>
      </w:tr>
    </w:tbl>
    <w:p w:rsidR="000822E2" w:rsidRDefault="002D6B3C">
      <w:pPr>
        <w:pStyle w:val="2"/>
      </w:pPr>
      <w:bookmarkStart w:id="59" w:name="_Toc41069025"/>
      <w:r>
        <w:rPr>
          <w:rFonts w:hint="eastAsia"/>
        </w:rPr>
        <w:t>注册页面</w:t>
      </w:r>
      <w:bookmarkEnd w:id="59"/>
    </w:p>
    <w:p w:rsidR="000822E2" w:rsidRDefault="002D6B3C">
      <w:pPr>
        <w:pStyle w:val="3"/>
        <w:numPr>
          <w:ilvl w:val="0"/>
          <w:numId w:val="4"/>
        </w:numPr>
        <w:spacing w:before="0" w:after="0" w:line="360" w:lineRule="auto"/>
        <w:ind w:left="735"/>
        <w:jc w:val="left"/>
        <w:rPr>
          <w:kern w:val="44"/>
        </w:rPr>
      </w:pPr>
      <w:bookmarkStart w:id="60" w:name="_Toc41069026"/>
      <w:r>
        <w:rPr>
          <w:rFonts w:hint="eastAsia"/>
          <w:kern w:val="44"/>
        </w:rPr>
        <w:t>注册</w:t>
      </w:r>
      <w:bookmarkEnd w:id="60"/>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检查是否能对输入进行有效性检查并给出反馈；输入合法时是否能成功注册</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不填写邮箱、密码、确认密码、昵称、兴趣标签</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t>邮箱前缀不满足</w:t>
            </w:r>
            <w:r>
              <w:rPr>
                <w:rFonts w:hint="eastAsia"/>
                <w:sz w:val="24"/>
              </w:rPr>
              <w:t>2</w:t>
            </w:r>
            <w:r>
              <w:rPr>
                <w:sz w:val="24"/>
              </w:rPr>
              <w:t>-16</w:t>
            </w:r>
            <w:r>
              <w:rPr>
                <w:rFonts w:hint="eastAsia"/>
                <w:sz w:val="24"/>
              </w:rPr>
              <w:t>位字母、数字或下划线的组合</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t>密码不满足</w:t>
            </w:r>
            <w:r>
              <w:rPr>
                <w:rFonts w:hint="eastAsia"/>
                <w:sz w:val="24"/>
              </w:rPr>
              <w:t>8</w:t>
            </w:r>
            <w:r>
              <w:rPr>
                <w:sz w:val="24"/>
              </w:rPr>
              <w:t>-16</w:t>
            </w:r>
            <w:r>
              <w:rPr>
                <w:rFonts w:hint="eastAsia"/>
                <w:sz w:val="24"/>
              </w:rPr>
              <w:t>位字母和数字的组合且不能是纯字母或纯数字</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t>两次输入密码不一致</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t>合法输入</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通过</w:t>
            </w:r>
          </w:p>
        </w:tc>
      </w:tr>
    </w:tbl>
    <w:p w:rsidR="000822E2" w:rsidRDefault="002D6B3C">
      <w:pPr>
        <w:pStyle w:val="2"/>
      </w:pPr>
      <w:bookmarkStart w:id="61" w:name="_Toc41069027"/>
      <w:r>
        <w:rPr>
          <w:rFonts w:hint="eastAsia"/>
        </w:rPr>
        <w:t>个人资料编辑页面</w:t>
      </w:r>
      <w:bookmarkEnd w:id="61"/>
    </w:p>
    <w:p w:rsidR="000822E2" w:rsidRDefault="002D6B3C">
      <w:pPr>
        <w:pStyle w:val="3"/>
        <w:numPr>
          <w:ilvl w:val="0"/>
          <w:numId w:val="4"/>
        </w:numPr>
        <w:spacing w:before="0" w:after="0" w:line="360" w:lineRule="auto"/>
        <w:ind w:left="735"/>
        <w:jc w:val="left"/>
        <w:rPr>
          <w:kern w:val="44"/>
        </w:rPr>
      </w:pPr>
      <w:bookmarkStart w:id="62" w:name="_Toc41069028"/>
      <w:r>
        <w:rPr>
          <w:rFonts w:hint="eastAsia"/>
          <w:kern w:val="44"/>
        </w:rPr>
        <w:t>个人资料编辑</w:t>
      </w:r>
      <w:bookmarkEnd w:id="62"/>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检查头像、昵称、性别的显示是否正确，以及修改保存后是否生效</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修改头像</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t>修改昵称</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t>修改性别</w:t>
            </w:r>
          </w:p>
        </w:tc>
        <w:tc>
          <w:tcPr>
            <w:tcW w:w="1343" w:type="dxa"/>
          </w:tcPr>
          <w:p w:rsidR="000822E2" w:rsidRDefault="002D6B3C">
            <w:pPr>
              <w:spacing w:line="360" w:lineRule="auto"/>
              <w:jc w:val="left"/>
              <w:rPr>
                <w:sz w:val="24"/>
              </w:rPr>
            </w:pPr>
            <w:r>
              <w:rPr>
                <w:rFonts w:hint="eastAsia"/>
                <w:sz w:val="24"/>
              </w:rPr>
              <w:t>正确</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通过</w:t>
            </w:r>
          </w:p>
        </w:tc>
      </w:tr>
    </w:tbl>
    <w:p w:rsidR="000822E2" w:rsidRDefault="002D6B3C">
      <w:pPr>
        <w:pStyle w:val="2"/>
      </w:pPr>
      <w:bookmarkStart w:id="63" w:name="_Toc41069029"/>
      <w:r>
        <w:rPr>
          <w:rFonts w:hint="eastAsia"/>
        </w:rPr>
        <w:t>设置页面</w:t>
      </w:r>
      <w:bookmarkEnd w:id="63"/>
    </w:p>
    <w:p w:rsidR="000822E2" w:rsidRDefault="002D6B3C">
      <w:pPr>
        <w:pStyle w:val="3"/>
        <w:numPr>
          <w:ilvl w:val="0"/>
          <w:numId w:val="4"/>
        </w:numPr>
        <w:spacing w:before="0" w:after="0" w:line="360" w:lineRule="auto"/>
        <w:ind w:left="735"/>
        <w:jc w:val="left"/>
        <w:rPr>
          <w:kern w:val="44"/>
        </w:rPr>
      </w:pPr>
      <w:bookmarkStart w:id="64" w:name="_Toc41069030"/>
      <w:r>
        <w:rPr>
          <w:rFonts w:hint="eastAsia"/>
          <w:kern w:val="44"/>
        </w:rPr>
        <w:t>修改密码</w:t>
      </w:r>
      <w:bookmarkEnd w:id="6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检查修改密码是否生效</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lastRenderedPageBreak/>
              <w:t>点击“修改密码”</w:t>
            </w:r>
          </w:p>
        </w:tc>
        <w:tc>
          <w:tcPr>
            <w:tcW w:w="1343" w:type="dxa"/>
          </w:tcPr>
          <w:p w:rsidR="000822E2" w:rsidRDefault="003D495D">
            <w:pPr>
              <w:spacing w:line="360" w:lineRule="auto"/>
              <w:jc w:val="left"/>
              <w:rPr>
                <w:sz w:val="24"/>
              </w:rPr>
            </w:pPr>
            <w:r w:rsidRPr="003D495D">
              <w:rPr>
                <w:rFonts w:hint="eastAsia"/>
                <w:color w:val="000000" w:themeColor="text1"/>
                <w:sz w:val="24"/>
              </w:rPr>
              <w:t>正确</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待功能完成后进行测试</w:t>
            </w:r>
          </w:p>
        </w:tc>
      </w:tr>
    </w:tbl>
    <w:p w:rsidR="000822E2" w:rsidRDefault="002D6B3C">
      <w:pPr>
        <w:pStyle w:val="3"/>
        <w:numPr>
          <w:ilvl w:val="0"/>
          <w:numId w:val="4"/>
        </w:numPr>
        <w:spacing w:before="0" w:after="0" w:line="360" w:lineRule="auto"/>
        <w:ind w:left="735"/>
        <w:jc w:val="left"/>
        <w:rPr>
          <w:kern w:val="44"/>
        </w:rPr>
      </w:pPr>
      <w:bookmarkStart w:id="65" w:name="_Toc41069031"/>
      <w:r>
        <w:rPr>
          <w:rFonts w:hint="eastAsia"/>
          <w:kern w:val="44"/>
        </w:rPr>
        <w:t>注销账号</w:t>
      </w:r>
      <w:bookmarkEnd w:id="65"/>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检查注销账号功能</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点击“注销账号”</w:t>
            </w:r>
          </w:p>
        </w:tc>
        <w:tc>
          <w:tcPr>
            <w:tcW w:w="1343" w:type="dxa"/>
          </w:tcPr>
          <w:p w:rsidR="000822E2" w:rsidRDefault="002D6B3C">
            <w:pPr>
              <w:spacing w:line="360" w:lineRule="auto"/>
              <w:jc w:val="left"/>
              <w:rPr>
                <w:sz w:val="24"/>
              </w:rPr>
            </w:pPr>
            <w:r>
              <w:rPr>
                <w:rFonts w:hint="eastAsia"/>
                <w:color w:val="0070C0"/>
                <w:sz w:val="24"/>
              </w:rPr>
              <w:t>待完成</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待功能完成后进行测试</w:t>
            </w:r>
          </w:p>
        </w:tc>
      </w:tr>
    </w:tbl>
    <w:p w:rsidR="000822E2" w:rsidRDefault="002D6B3C">
      <w:pPr>
        <w:pStyle w:val="3"/>
        <w:numPr>
          <w:ilvl w:val="0"/>
          <w:numId w:val="4"/>
        </w:numPr>
        <w:spacing w:before="0" w:after="0" w:line="360" w:lineRule="auto"/>
        <w:ind w:left="735"/>
        <w:jc w:val="left"/>
        <w:rPr>
          <w:kern w:val="44"/>
        </w:rPr>
      </w:pPr>
      <w:bookmarkStart w:id="66" w:name="_Toc41069032"/>
      <w:r>
        <w:rPr>
          <w:rFonts w:hint="eastAsia"/>
          <w:kern w:val="44"/>
        </w:rPr>
        <w:t>退出登录</w:t>
      </w:r>
      <w:bookmarkEnd w:id="6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检查退出登录功能</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点击“退出登录”</w:t>
            </w:r>
          </w:p>
        </w:tc>
        <w:tc>
          <w:tcPr>
            <w:tcW w:w="1343" w:type="dxa"/>
          </w:tcPr>
          <w:p w:rsidR="000822E2" w:rsidRDefault="002D6B3C">
            <w:pPr>
              <w:spacing w:line="360" w:lineRule="auto"/>
              <w:jc w:val="left"/>
              <w:rPr>
                <w:color w:val="000000" w:themeColor="text1"/>
                <w:sz w:val="24"/>
              </w:rPr>
            </w:pPr>
            <w:r>
              <w:rPr>
                <w:rFonts w:hint="eastAsia"/>
                <w:color w:val="000000" w:themeColor="text1"/>
                <w:sz w:val="24"/>
              </w:rPr>
              <w:t>正确</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通过</w:t>
            </w:r>
          </w:p>
        </w:tc>
      </w:tr>
    </w:tbl>
    <w:p w:rsidR="000822E2" w:rsidRDefault="002D6B3C">
      <w:pPr>
        <w:pStyle w:val="2"/>
      </w:pPr>
      <w:r>
        <w:rPr>
          <w:rFonts w:hint="eastAsia"/>
        </w:rPr>
        <w:t>讨论</w:t>
      </w:r>
      <w:r>
        <w:rPr>
          <w:rFonts w:hint="eastAsia"/>
        </w:rPr>
        <w:t>/</w:t>
      </w:r>
      <w:r>
        <w:rPr>
          <w:rFonts w:hint="eastAsia"/>
        </w:rPr>
        <w:t>评价页面</w:t>
      </w:r>
    </w:p>
    <w:p w:rsidR="000822E2" w:rsidRDefault="002D6B3C">
      <w:pPr>
        <w:pStyle w:val="3"/>
        <w:numPr>
          <w:ilvl w:val="0"/>
          <w:numId w:val="4"/>
        </w:numPr>
        <w:spacing w:before="0" w:after="0" w:line="360" w:lineRule="auto"/>
        <w:ind w:left="735"/>
        <w:jc w:val="left"/>
        <w:rPr>
          <w:kern w:val="44"/>
        </w:rPr>
      </w:pPr>
      <w:r>
        <w:rPr>
          <w:rFonts w:hint="eastAsia"/>
          <w:kern w:val="44"/>
        </w:rPr>
        <w:t>讨论</w:t>
      </w:r>
      <w:r>
        <w:rPr>
          <w:rFonts w:hint="eastAsia"/>
          <w:kern w:val="44"/>
        </w:rPr>
        <w:t>/</w:t>
      </w:r>
      <w:r>
        <w:rPr>
          <w:rFonts w:hint="eastAsia"/>
          <w:kern w:val="44"/>
        </w:rPr>
        <w:t>评价活动</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检查</w:t>
            </w:r>
            <w:r>
              <w:rPr>
                <w:rFonts w:hint="eastAsia"/>
                <w:sz w:val="24"/>
              </w:rPr>
              <w:t>根据不同页面跳转（已参与活动页面跳转为（添加）评价页面，活动详情页面跳转则为（添加）讨论页面）；检查是否能进行对应的讨论修改、删除等操作</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添加“校运动会”活动讨论</w:t>
            </w:r>
          </w:p>
        </w:tc>
        <w:tc>
          <w:tcPr>
            <w:tcW w:w="1343" w:type="dxa"/>
          </w:tcPr>
          <w:p w:rsidR="000822E2" w:rsidRDefault="002D6B3C">
            <w:pPr>
              <w:spacing w:line="360" w:lineRule="auto"/>
              <w:jc w:val="left"/>
              <w:rPr>
                <w:color w:val="000000" w:themeColor="text1"/>
                <w:sz w:val="24"/>
              </w:rPr>
            </w:pPr>
            <w:r>
              <w:rPr>
                <w:rFonts w:hint="eastAsia"/>
                <w:color w:val="000000" w:themeColor="text1"/>
                <w:sz w:val="24"/>
              </w:rPr>
              <w:t>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t>修改“校运动会”中已经发表的活动讨论</w:t>
            </w:r>
          </w:p>
        </w:tc>
        <w:tc>
          <w:tcPr>
            <w:tcW w:w="1343" w:type="dxa"/>
          </w:tcPr>
          <w:p w:rsidR="000822E2" w:rsidRDefault="002D6B3C">
            <w:pPr>
              <w:spacing w:line="360" w:lineRule="auto"/>
              <w:jc w:val="left"/>
              <w:rPr>
                <w:color w:val="000000" w:themeColor="text1"/>
                <w:sz w:val="24"/>
              </w:rPr>
            </w:pPr>
            <w:r>
              <w:rPr>
                <w:rFonts w:hint="eastAsia"/>
                <w:color w:val="000000" w:themeColor="text1"/>
                <w:sz w:val="24"/>
              </w:rPr>
              <w:t>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t>删除“校运动会”中已经发表的活动讨论</w:t>
            </w:r>
          </w:p>
        </w:tc>
        <w:tc>
          <w:tcPr>
            <w:tcW w:w="1343" w:type="dxa"/>
          </w:tcPr>
          <w:p w:rsidR="000822E2" w:rsidRDefault="002D6B3C">
            <w:pPr>
              <w:spacing w:line="360" w:lineRule="auto"/>
              <w:jc w:val="left"/>
              <w:rPr>
                <w:color w:val="000000" w:themeColor="text1"/>
                <w:sz w:val="24"/>
              </w:rPr>
            </w:pPr>
            <w:r>
              <w:rPr>
                <w:rFonts w:hint="eastAsia"/>
                <w:color w:val="000000" w:themeColor="text1"/>
                <w:sz w:val="24"/>
              </w:rPr>
              <w:t>正确</w:t>
            </w:r>
          </w:p>
        </w:tc>
        <w:tc>
          <w:tcPr>
            <w:tcW w:w="986" w:type="dxa"/>
          </w:tcPr>
          <w:p w:rsidR="000822E2" w:rsidRDefault="000822E2">
            <w:pPr>
              <w:spacing w:line="360" w:lineRule="auto"/>
              <w:jc w:val="left"/>
              <w:rPr>
                <w:sz w:val="24"/>
              </w:rPr>
            </w:pPr>
          </w:p>
        </w:tc>
      </w:tr>
      <w:tr w:rsidR="000822E2">
        <w:tc>
          <w:tcPr>
            <w:tcW w:w="6851" w:type="dxa"/>
            <w:gridSpan w:val="2"/>
          </w:tcPr>
          <w:p w:rsidR="000822E2" w:rsidRDefault="002D6B3C">
            <w:pPr>
              <w:spacing w:line="360" w:lineRule="auto"/>
              <w:jc w:val="left"/>
              <w:rPr>
                <w:sz w:val="24"/>
              </w:rPr>
            </w:pPr>
            <w:r>
              <w:rPr>
                <w:rFonts w:hint="eastAsia"/>
                <w:sz w:val="24"/>
              </w:rPr>
              <w:t>添加“科研经验讲座”的评价</w:t>
            </w:r>
          </w:p>
        </w:tc>
        <w:tc>
          <w:tcPr>
            <w:tcW w:w="1343" w:type="dxa"/>
          </w:tcPr>
          <w:p w:rsidR="000822E2" w:rsidRDefault="002D6B3C">
            <w:pPr>
              <w:spacing w:line="360" w:lineRule="auto"/>
              <w:jc w:val="left"/>
              <w:rPr>
                <w:color w:val="000000" w:themeColor="text1"/>
                <w:sz w:val="24"/>
              </w:rPr>
            </w:pPr>
            <w:r>
              <w:rPr>
                <w:rFonts w:hint="eastAsia"/>
                <w:color w:val="000000" w:themeColor="text1"/>
                <w:sz w:val="24"/>
              </w:rPr>
              <w:t>正确</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通过</w:t>
            </w:r>
          </w:p>
        </w:tc>
      </w:tr>
    </w:tbl>
    <w:p w:rsidR="000822E2" w:rsidRDefault="002D6B3C">
      <w:pPr>
        <w:pStyle w:val="2"/>
      </w:pPr>
      <w:r>
        <w:rPr>
          <w:rFonts w:hint="eastAsia"/>
        </w:rPr>
        <w:t>活动</w:t>
      </w:r>
      <w:r>
        <w:rPr>
          <w:rFonts w:hint="eastAsia"/>
        </w:rPr>
        <w:t>提醒</w:t>
      </w:r>
    </w:p>
    <w:p w:rsidR="000822E2" w:rsidRDefault="002D6B3C">
      <w:pPr>
        <w:pStyle w:val="3"/>
        <w:numPr>
          <w:ilvl w:val="0"/>
          <w:numId w:val="4"/>
        </w:numPr>
        <w:spacing w:before="0" w:after="0" w:line="360" w:lineRule="auto"/>
        <w:ind w:left="735"/>
        <w:jc w:val="left"/>
        <w:rPr>
          <w:kern w:val="44"/>
        </w:rPr>
      </w:pPr>
      <w:r>
        <w:rPr>
          <w:rFonts w:hint="eastAsia"/>
          <w:kern w:val="44"/>
        </w:rPr>
        <w:t>活动提醒</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6"/>
        <w:gridCol w:w="5485"/>
        <w:gridCol w:w="1343"/>
        <w:gridCol w:w="986"/>
      </w:tblGrid>
      <w:tr w:rsidR="000822E2">
        <w:tc>
          <w:tcPr>
            <w:tcW w:w="1366" w:type="dxa"/>
            <w:shd w:val="clear" w:color="auto" w:fill="D9D9D9"/>
          </w:tcPr>
          <w:p w:rsidR="000822E2" w:rsidRDefault="002D6B3C">
            <w:pPr>
              <w:spacing w:line="360" w:lineRule="auto"/>
              <w:jc w:val="left"/>
              <w:rPr>
                <w:sz w:val="24"/>
              </w:rPr>
            </w:pPr>
            <w:r>
              <w:rPr>
                <w:rFonts w:hint="eastAsia"/>
                <w:sz w:val="24"/>
              </w:rPr>
              <w:t>测试目的</w:t>
            </w:r>
          </w:p>
        </w:tc>
        <w:tc>
          <w:tcPr>
            <w:tcW w:w="7814" w:type="dxa"/>
            <w:gridSpan w:val="3"/>
          </w:tcPr>
          <w:p w:rsidR="000822E2" w:rsidRDefault="002D6B3C">
            <w:pPr>
              <w:spacing w:line="360" w:lineRule="auto"/>
              <w:jc w:val="left"/>
              <w:rPr>
                <w:sz w:val="24"/>
              </w:rPr>
            </w:pPr>
            <w:r>
              <w:rPr>
                <w:rFonts w:hint="eastAsia"/>
                <w:sz w:val="24"/>
              </w:rPr>
              <w:t>检查</w:t>
            </w:r>
            <w:r>
              <w:rPr>
                <w:rFonts w:hint="eastAsia"/>
                <w:sz w:val="24"/>
              </w:rPr>
              <w:t>是否能进行正确的活动提醒</w:t>
            </w:r>
          </w:p>
        </w:tc>
      </w:tr>
      <w:tr w:rsidR="000822E2">
        <w:tc>
          <w:tcPr>
            <w:tcW w:w="6851" w:type="dxa"/>
            <w:gridSpan w:val="2"/>
            <w:shd w:val="clear" w:color="auto" w:fill="D9D9D9"/>
          </w:tcPr>
          <w:p w:rsidR="000822E2" w:rsidRDefault="002D6B3C">
            <w:pPr>
              <w:spacing w:line="360" w:lineRule="auto"/>
              <w:jc w:val="left"/>
              <w:rPr>
                <w:sz w:val="24"/>
              </w:rPr>
            </w:pPr>
            <w:r>
              <w:rPr>
                <w:rFonts w:hint="eastAsia"/>
                <w:sz w:val="24"/>
              </w:rPr>
              <w:t>用例</w:t>
            </w:r>
          </w:p>
        </w:tc>
        <w:tc>
          <w:tcPr>
            <w:tcW w:w="1343" w:type="dxa"/>
            <w:shd w:val="clear" w:color="auto" w:fill="D9D9D9"/>
          </w:tcPr>
          <w:p w:rsidR="000822E2" w:rsidRDefault="002D6B3C">
            <w:pPr>
              <w:spacing w:line="360" w:lineRule="auto"/>
              <w:jc w:val="left"/>
              <w:rPr>
                <w:sz w:val="24"/>
              </w:rPr>
            </w:pPr>
            <w:r>
              <w:rPr>
                <w:rFonts w:hint="eastAsia"/>
                <w:sz w:val="24"/>
              </w:rPr>
              <w:t>测试结果</w:t>
            </w:r>
          </w:p>
        </w:tc>
        <w:tc>
          <w:tcPr>
            <w:tcW w:w="986" w:type="dxa"/>
            <w:shd w:val="clear" w:color="auto" w:fill="D9D9D9"/>
          </w:tcPr>
          <w:p w:rsidR="000822E2" w:rsidRDefault="002D6B3C">
            <w:pPr>
              <w:spacing w:line="360" w:lineRule="auto"/>
              <w:jc w:val="left"/>
              <w:rPr>
                <w:sz w:val="24"/>
              </w:rPr>
            </w:pPr>
            <w:r>
              <w:rPr>
                <w:rFonts w:hint="eastAsia"/>
                <w:sz w:val="24"/>
              </w:rPr>
              <w:t>备注</w:t>
            </w:r>
          </w:p>
        </w:tc>
      </w:tr>
      <w:tr w:rsidR="000822E2">
        <w:tc>
          <w:tcPr>
            <w:tcW w:w="6851" w:type="dxa"/>
            <w:gridSpan w:val="2"/>
          </w:tcPr>
          <w:p w:rsidR="000822E2" w:rsidRDefault="002D6B3C">
            <w:pPr>
              <w:spacing w:line="360" w:lineRule="auto"/>
              <w:jc w:val="left"/>
              <w:rPr>
                <w:sz w:val="24"/>
              </w:rPr>
            </w:pPr>
            <w:r>
              <w:rPr>
                <w:rFonts w:hint="eastAsia"/>
                <w:sz w:val="24"/>
              </w:rPr>
              <w:t>报名“测试提醒！！！”活动，观察是否能收到提醒。</w:t>
            </w:r>
          </w:p>
        </w:tc>
        <w:tc>
          <w:tcPr>
            <w:tcW w:w="1343" w:type="dxa"/>
          </w:tcPr>
          <w:p w:rsidR="000822E2" w:rsidRDefault="002D6B3C">
            <w:pPr>
              <w:spacing w:line="360" w:lineRule="auto"/>
              <w:jc w:val="left"/>
              <w:rPr>
                <w:color w:val="000000" w:themeColor="text1"/>
                <w:sz w:val="24"/>
              </w:rPr>
            </w:pPr>
            <w:r>
              <w:rPr>
                <w:rFonts w:hint="eastAsia"/>
                <w:color w:val="000000" w:themeColor="text1"/>
                <w:sz w:val="24"/>
              </w:rPr>
              <w:t>正确</w:t>
            </w:r>
          </w:p>
        </w:tc>
        <w:tc>
          <w:tcPr>
            <w:tcW w:w="986" w:type="dxa"/>
          </w:tcPr>
          <w:p w:rsidR="000822E2" w:rsidRDefault="000822E2">
            <w:pPr>
              <w:spacing w:line="360" w:lineRule="auto"/>
              <w:jc w:val="left"/>
              <w:rPr>
                <w:sz w:val="24"/>
              </w:rPr>
            </w:pPr>
          </w:p>
        </w:tc>
      </w:tr>
      <w:tr w:rsidR="000822E2">
        <w:tc>
          <w:tcPr>
            <w:tcW w:w="1366" w:type="dxa"/>
            <w:shd w:val="clear" w:color="auto" w:fill="B3B3B3"/>
          </w:tcPr>
          <w:p w:rsidR="000822E2" w:rsidRDefault="002D6B3C">
            <w:pPr>
              <w:spacing w:line="360" w:lineRule="auto"/>
              <w:jc w:val="left"/>
              <w:rPr>
                <w:sz w:val="24"/>
              </w:rPr>
            </w:pPr>
            <w:r>
              <w:rPr>
                <w:rFonts w:hint="eastAsia"/>
                <w:sz w:val="24"/>
              </w:rPr>
              <w:t>测试结论</w:t>
            </w:r>
          </w:p>
        </w:tc>
        <w:tc>
          <w:tcPr>
            <w:tcW w:w="7814" w:type="dxa"/>
            <w:gridSpan w:val="3"/>
          </w:tcPr>
          <w:p w:rsidR="000822E2" w:rsidRDefault="002D6B3C">
            <w:pPr>
              <w:spacing w:line="360" w:lineRule="auto"/>
              <w:jc w:val="left"/>
              <w:rPr>
                <w:sz w:val="24"/>
              </w:rPr>
            </w:pPr>
            <w:r>
              <w:rPr>
                <w:rFonts w:hint="eastAsia"/>
                <w:sz w:val="24"/>
              </w:rPr>
              <w:t>通过</w:t>
            </w:r>
          </w:p>
        </w:tc>
      </w:tr>
    </w:tbl>
    <w:p w:rsidR="000822E2" w:rsidRDefault="000822E2">
      <w:pPr>
        <w:spacing w:line="360" w:lineRule="auto"/>
        <w:jc w:val="left"/>
      </w:pPr>
    </w:p>
    <w:sectPr w:rsidR="000822E2">
      <w:pgSz w:w="11906" w:h="16838"/>
      <w:pgMar w:top="1134" w:right="1418" w:bottom="1134" w:left="1418" w:header="851" w:footer="85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B3C" w:rsidRDefault="002D6B3C">
      <w:r>
        <w:separator/>
      </w:r>
    </w:p>
  </w:endnote>
  <w:endnote w:type="continuationSeparator" w:id="0">
    <w:p w:rsidR="002D6B3C" w:rsidRDefault="002D6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auto"/>
    <w:pitch w:val="default"/>
    <w:sig w:usb0="00000000" w:usb1="00000000"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B3C" w:rsidRDefault="002D6B3C">
      <w:r>
        <w:separator/>
      </w:r>
    </w:p>
  </w:footnote>
  <w:footnote w:type="continuationSeparator" w:id="0">
    <w:p w:rsidR="002D6B3C" w:rsidRDefault="002D6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2E2" w:rsidRDefault="000822E2">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2E2" w:rsidRDefault="002D6B3C">
    <w:pPr>
      <w:pStyle w:val="aa"/>
      <w:jc w:val="right"/>
    </w:pPr>
    <w:r>
      <w:rPr>
        <w:rFonts w:hint="eastAsia"/>
      </w:rPr>
      <w:t>UniActive-</w:t>
    </w:r>
    <w:r>
      <w:rPr>
        <w:rFonts w:hint="eastAsia"/>
      </w:rPr>
      <w:t>安卓端</w:t>
    </w:r>
    <w:r>
      <w:rPr>
        <w:rFonts w:hint="eastAsia"/>
      </w:rPr>
      <w:t>-</w:t>
    </w:r>
    <w:r>
      <w:rPr>
        <w:rFonts w:hint="eastAsia"/>
      </w:rPr>
      <w:t>测试报告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2E2" w:rsidRDefault="000822E2">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0B"/>
    <w:multiLevelType w:val="multilevel"/>
    <w:tmpl w:val="0000000B"/>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718"/>
        </w:tabs>
        <w:ind w:left="718"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2" w15:restartNumberingAfterBreak="0">
    <w:nsid w:val="0000000C"/>
    <w:multiLevelType w:val="multilevel"/>
    <w:tmpl w:val="0000000C"/>
    <w:lvl w:ilvl="0">
      <w:start w:val="1"/>
      <w:numFmt w:val="decimal"/>
      <w:pStyle w:val="a"/>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3" w15:restartNumberingAfterBreak="0">
    <w:nsid w:val="0000000D"/>
    <w:multiLevelType w:val="singleLevel"/>
    <w:tmpl w:val="0000000D"/>
    <w:lvl w:ilvl="0">
      <w:start w:val="1"/>
      <w:numFmt w:val="decimal"/>
      <w:pStyle w:val="3S"/>
      <w:lvlText w:val="表%1"/>
      <w:lvlJc w:val="center"/>
      <w:pPr>
        <w:tabs>
          <w:tab w:val="left" w:pos="360"/>
        </w:tabs>
        <w:ind w:left="0" w:firstLine="0"/>
      </w:pPr>
      <w:rPr>
        <w:rFonts w:hint="eastAsi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822E2"/>
    <w:rsid w:val="000F4531"/>
    <w:rsid w:val="00122A3D"/>
    <w:rsid w:val="001520DF"/>
    <w:rsid w:val="00172A27"/>
    <w:rsid w:val="001766B8"/>
    <w:rsid w:val="00197253"/>
    <w:rsid w:val="00211FAB"/>
    <w:rsid w:val="00236BBD"/>
    <w:rsid w:val="002D6B3C"/>
    <w:rsid w:val="002F7F69"/>
    <w:rsid w:val="00357108"/>
    <w:rsid w:val="00357E5B"/>
    <w:rsid w:val="00386656"/>
    <w:rsid w:val="003D495D"/>
    <w:rsid w:val="0046722A"/>
    <w:rsid w:val="004E013D"/>
    <w:rsid w:val="00500331"/>
    <w:rsid w:val="0052057D"/>
    <w:rsid w:val="00573A55"/>
    <w:rsid w:val="006C767B"/>
    <w:rsid w:val="007E4379"/>
    <w:rsid w:val="007E704C"/>
    <w:rsid w:val="00810460"/>
    <w:rsid w:val="00827068"/>
    <w:rsid w:val="008358DA"/>
    <w:rsid w:val="00983AE5"/>
    <w:rsid w:val="009B640E"/>
    <w:rsid w:val="009E645F"/>
    <w:rsid w:val="00A41503"/>
    <w:rsid w:val="00AF69AF"/>
    <w:rsid w:val="00C507F3"/>
    <w:rsid w:val="00CC6121"/>
    <w:rsid w:val="00CF5A03"/>
    <w:rsid w:val="00D07728"/>
    <w:rsid w:val="00D97489"/>
    <w:rsid w:val="00DB397C"/>
    <w:rsid w:val="00EB3728"/>
    <w:rsid w:val="00F058EE"/>
    <w:rsid w:val="00F45096"/>
    <w:rsid w:val="00F610BE"/>
    <w:rsid w:val="00F6149A"/>
    <w:rsid w:val="00FE293D"/>
    <w:rsid w:val="00FF0C24"/>
    <w:rsid w:val="775C6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339546"/>
  <w15:docId w15:val="{CE82E5DA-F91F-471D-8DCC-6AD19ABD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uiPriority="0" w:qFormat="1"/>
    <w:lsdException w:name="toc 5" w:uiPriority="0" w:qFormat="1"/>
    <w:lsdException w:name="toc 6" w:uiPriority="0"/>
    <w:lsdException w:name="toc 7" w:uiPriority="0"/>
    <w:lsdException w:name="toc 8" w:uiPriority="0" w:qFormat="1"/>
    <w:lsdException w:name="toc 9" w:uiPriority="0"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numPr>
        <w:numId w:val="1"/>
      </w:numPr>
      <w:outlineLvl w:val="0"/>
    </w:pPr>
    <w:rPr>
      <w:rFonts w:ascii="黑体" w:eastAsia="黑体" w:hAnsi="黑体" w:cs="黑体"/>
      <w:b/>
      <w:bCs/>
      <w:kern w:val="44"/>
      <w:sz w:val="28"/>
      <w:szCs w:val="32"/>
    </w:rPr>
  </w:style>
  <w:style w:type="paragraph" w:styleId="2">
    <w:name w:val="heading 2"/>
    <w:basedOn w:val="1"/>
    <w:next w:val="a0"/>
    <w:qFormat/>
    <w:pPr>
      <w:numPr>
        <w:ilvl w:val="1"/>
      </w:numPr>
      <w:outlineLvl w:val="1"/>
    </w:pPr>
  </w:style>
  <w:style w:type="paragraph" w:styleId="3">
    <w:name w:val="heading 3"/>
    <w:basedOn w:val="a0"/>
    <w:next w:val="a0"/>
    <w:link w:val="30"/>
    <w:qFormat/>
    <w:pPr>
      <w:keepNext/>
      <w:keepLines/>
      <w:numPr>
        <w:ilvl w:val="2"/>
        <w:numId w:val="1"/>
      </w:numPr>
      <w:spacing w:before="260" w:after="260" w:line="413" w:lineRule="auto"/>
      <w:ind w:leftChars="150" w:left="870"/>
      <w:outlineLvl w:val="2"/>
    </w:pPr>
    <w:rPr>
      <w:rFonts w:ascii="黑体" w:eastAsia="黑体" w:hAnsi="黑体" w:cs="黑体"/>
      <w:b/>
      <w:bCs/>
      <w:sz w:val="24"/>
      <w:szCs w:val="32"/>
    </w:rPr>
  </w:style>
  <w:style w:type="paragraph" w:styleId="4">
    <w:name w:val="heading 4"/>
    <w:basedOn w:val="a0"/>
    <w:next w:val="a0"/>
    <w:qFormat/>
    <w:pPr>
      <w:keepNext/>
      <w:keepLines/>
      <w:numPr>
        <w:ilvl w:val="3"/>
        <w:numId w:val="1"/>
      </w:numPr>
      <w:spacing w:before="280" w:after="290" w:line="372" w:lineRule="auto"/>
      <w:outlineLvl w:val="3"/>
    </w:pPr>
    <w:rPr>
      <w:rFonts w:ascii="Arial" w:hAnsi="Arial"/>
      <w:b/>
      <w:bCs/>
      <w:sz w:val="24"/>
      <w:szCs w:val="28"/>
    </w:rPr>
  </w:style>
  <w:style w:type="paragraph" w:styleId="5">
    <w:name w:val="heading 5"/>
    <w:basedOn w:val="a0"/>
    <w:next w:val="a0"/>
    <w:qFormat/>
    <w:pPr>
      <w:numPr>
        <w:ilvl w:val="4"/>
        <w:numId w:val="1"/>
      </w:numPr>
      <w:spacing w:before="240" w:after="60"/>
      <w:outlineLvl w:val="4"/>
    </w:pPr>
    <w:rPr>
      <w:b/>
      <w:bCs/>
      <w:i/>
      <w:iCs/>
      <w:sz w:val="26"/>
      <w:szCs w:val="26"/>
    </w:rPr>
  </w:style>
  <w:style w:type="paragraph" w:styleId="6">
    <w:name w:val="heading 6"/>
    <w:basedOn w:val="a0"/>
    <w:next w:val="a0"/>
    <w:qFormat/>
    <w:pPr>
      <w:numPr>
        <w:ilvl w:val="5"/>
        <w:numId w:val="1"/>
      </w:numPr>
      <w:spacing w:before="240" w:after="60"/>
      <w:outlineLvl w:val="5"/>
    </w:pPr>
    <w:rPr>
      <w:b/>
      <w:bCs/>
      <w:sz w:val="22"/>
      <w:szCs w:val="22"/>
    </w:rPr>
  </w:style>
  <w:style w:type="paragraph" w:styleId="7">
    <w:name w:val="heading 7"/>
    <w:basedOn w:val="a0"/>
    <w:next w:val="a0"/>
    <w:qFormat/>
    <w:pPr>
      <w:numPr>
        <w:ilvl w:val="6"/>
        <w:numId w:val="1"/>
      </w:numPr>
      <w:spacing w:before="240" w:after="60"/>
      <w:outlineLvl w:val="6"/>
    </w:pPr>
    <w:rPr>
      <w:sz w:val="24"/>
    </w:rPr>
  </w:style>
  <w:style w:type="paragraph" w:styleId="8">
    <w:name w:val="heading 8"/>
    <w:basedOn w:val="a0"/>
    <w:next w:val="a0"/>
    <w:qFormat/>
    <w:pPr>
      <w:numPr>
        <w:ilvl w:val="7"/>
        <w:numId w:val="1"/>
      </w:numPr>
      <w:spacing w:before="240" w:after="60"/>
      <w:outlineLvl w:val="7"/>
    </w:pPr>
    <w:rPr>
      <w:i/>
      <w:iCs/>
      <w:sz w:val="24"/>
    </w:rPr>
  </w:style>
  <w:style w:type="paragraph" w:styleId="9">
    <w:name w:val="heading 9"/>
    <w:basedOn w:val="a0"/>
    <w:next w:val="a0"/>
    <w:qFormat/>
    <w:pPr>
      <w:numPr>
        <w:ilvl w:val="8"/>
        <w:numId w:val="1"/>
      </w:num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pPr>
      <w:ind w:left="1260"/>
      <w:jc w:val="left"/>
    </w:pPr>
    <w:rPr>
      <w:rFonts w:ascii="Calibri" w:hAnsi="Calibri" w:cs="Calibri"/>
      <w:sz w:val="18"/>
      <w:szCs w:val="18"/>
    </w:rPr>
  </w:style>
  <w:style w:type="paragraph" w:styleId="a4">
    <w:name w:val="Document Map"/>
    <w:basedOn w:val="a0"/>
    <w:link w:val="a5"/>
    <w:qFormat/>
    <w:rPr>
      <w:rFonts w:ascii="宋体"/>
      <w:sz w:val="18"/>
      <w:szCs w:val="18"/>
    </w:rPr>
  </w:style>
  <w:style w:type="paragraph" w:styleId="TOC5">
    <w:name w:val="toc 5"/>
    <w:basedOn w:val="a0"/>
    <w:next w:val="a0"/>
    <w:qFormat/>
    <w:pPr>
      <w:ind w:left="840"/>
      <w:jc w:val="left"/>
    </w:pPr>
    <w:rPr>
      <w:rFonts w:ascii="Calibri" w:hAnsi="Calibri" w:cs="Calibri"/>
      <w:sz w:val="18"/>
      <w:szCs w:val="18"/>
    </w:rPr>
  </w:style>
  <w:style w:type="paragraph" w:styleId="TOC3">
    <w:name w:val="toc 3"/>
    <w:basedOn w:val="a0"/>
    <w:next w:val="a0"/>
    <w:uiPriority w:val="39"/>
    <w:pPr>
      <w:ind w:left="420"/>
      <w:jc w:val="left"/>
    </w:pPr>
    <w:rPr>
      <w:rFonts w:ascii="Calibri" w:hAnsi="Calibri" w:cs="Calibri"/>
      <w:i/>
      <w:iCs/>
      <w:sz w:val="20"/>
      <w:szCs w:val="20"/>
    </w:rPr>
  </w:style>
  <w:style w:type="paragraph" w:styleId="TOC8">
    <w:name w:val="toc 8"/>
    <w:basedOn w:val="a0"/>
    <w:next w:val="a0"/>
    <w:qFormat/>
    <w:pPr>
      <w:ind w:left="1470"/>
      <w:jc w:val="left"/>
    </w:pPr>
    <w:rPr>
      <w:rFonts w:ascii="Calibri" w:hAnsi="Calibri" w:cs="Calibri"/>
      <w:sz w:val="18"/>
      <w:szCs w:val="18"/>
    </w:rPr>
  </w:style>
  <w:style w:type="paragraph" w:styleId="a6">
    <w:name w:val="Balloon Text"/>
    <w:basedOn w:val="a0"/>
    <w:link w:val="a7"/>
    <w:uiPriority w:val="99"/>
    <w:semiHidden/>
    <w:unhideWhenUsed/>
    <w:rPr>
      <w:rFonts w:ascii="宋体"/>
      <w:sz w:val="18"/>
      <w:szCs w:val="18"/>
    </w:rPr>
  </w:style>
  <w:style w:type="paragraph" w:styleId="a8">
    <w:name w:val="footer"/>
    <w:basedOn w:val="a0"/>
    <w:link w:val="a9"/>
    <w:qFormat/>
    <w:pPr>
      <w:pBdr>
        <w:top w:val="single" w:sz="4" w:space="1" w:color="auto"/>
      </w:pBdr>
      <w:tabs>
        <w:tab w:val="center" w:pos="4153"/>
        <w:tab w:val="right" w:pos="8306"/>
      </w:tabs>
      <w:snapToGrid w:val="0"/>
      <w:jc w:val="left"/>
    </w:pPr>
    <w:rPr>
      <w:sz w:val="18"/>
      <w:szCs w:val="18"/>
    </w:rPr>
  </w:style>
  <w:style w:type="paragraph" w:styleId="aa">
    <w:name w:val="header"/>
    <w:basedOn w:val="a0"/>
    <w:link w:val="ab"/>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spacing w:before="120" w:after="120"/>
      <w:jc w:val="left"/>
    </w:pPr>
    <w:rPr>
      <w:rFonts w:ascii="Calibri" w:hAnsi="Calibri" w:cs="Calibri"/>
      <w:b/>
      <w:bCs/>
      <w:caps/>
      <w:sz w:val="20"/>
      <w:szCs w:val="20"/>
    </w:rPr>
  </w:style>
  <w:style w:type="paragraph" w:styleId="TOC4">
    <w:name w:val="toc 4"/>
    <w:basedOn w:val="a0"/>
    <w:next w:val="a0"/>
    <w:qFormat/>
    <w:pPr>
      <w:ind w:left="630"/>
      <w:jc w:val="left"/>
    </w:pPr>
    <w:rPr>
      <w:rFonts w:ascii="Calibri" w:hAnsi="Calibri" w:cs="Calibri"/>
      <w:sz w:val="18"/>
      <w:szCs w:val="18"/>
    </w:rPr>
  </w:style>
  <w:style w:type="paragraph" w:styleId="TOC6">
    <w:name w:val="toc 6"/>
    <w:basedOn w:val="a0"/>
    <w:next w:val="a0"/>
    <w:pPr>
      <w:ind w:left="1050"/>
      <w:jc w:val="left"/>
    </w:pPr>
    <w:rPr>
      <w:rFonts w:ascii="Calibri" w:hAnsi="Calibri" w:cs="Calibri"/>
      <w:sz w:val="18"/>
      <w:szCs w:val="18"/>
    </w:rPr>
  </w:style>
  <w:style w:type="paragraph" w:styleId="TOC2">
    <w:name w:val="toc 2"/>
    <w:basedOn w:val="a0"/>
    <w:next w:val="a0"/>
    <w:uiPriority w:val="39"/>
    <w:qFormat/>
    <w:pPr>
      <w:ind w:left="210"/>
      <w:jc w:val="left"/>
    </w:pPr>
    <w:rPr>
      <w:rFonts w:ascii="Calibri" w:hAnsi="Calibri" w:cs="Calibri"/>
      <w:smallCaps/>
      <w:sz w:val="20"/>
      <w:szCs w:val="20"/>
    </w:rPr>
  </w:style>
  <w:style w:type="paragraph" w:styleId="TOC9">
    <w:name w:val="toc 9"/>
    <w:basedOn w:val="a0"/>
    <w:next w:val="a0"/>
    <w:qFormat/>
    <w:pPr>
      <w:ind w:left="1680"/>
      <w:jc w:val="left"/>
    </w:pPr>
    <w:rPr>
      <w:rFonts w:ascii="Calibri" w:hAnsi="Calibri" w:cs="Calibri"/>
      <w:sz w:val="18"/>
      <w:szCs w:val="18"/>
    </w:rPr>
  </w:style>
  <w:style w:type="character" w:styleId="ac">
    <w:name w:val="Hyperlink"/>
    <w:basedOn w:val="a1"/>
    <w:uiPriority w:val="99"/>
    <w:rPr>
      <w:color w:val="0000FF"/>
      <w:u w:val="single"/>
    </w:rPr>
  </w:style>
  <w:style w:type="character" w:customStyle="1" w:styleId="a5">
    <w:name w:val="文档结构图 字符"/>
    <w:basedOn w:val="a1"/>
    <w:link w:val="a4"/>
    <w:rPr>
      <w:rFonts w:ascii="宋体"/>
      <w:kern w:val="2"/>
      <w:sz w:val="18"/>
      <w:szCs w:val="18"/>
    </w:rPr>
  </w:style>
  <w:style w:type="character" w:customStyle="1" w:styleId="ab">
    <w:name w:val="页眉 字符"/>
    <w:basedOn w:val="a1"/>
    <w:link w:val="aa"/>
    <w:rPr>
      <w:kern w:val="2"/>
      <w:sz w:val="18"/>
      <w:szCs w:val="18"/>
    </w:rPr>
  </w:style>
  <w:style w:type="character" w:customStyle="1" w:styleId="a9">
    <w:name w:val="页脚 字符"/>
    <w:basedOn w:val="a1"/>
    <w:link w:val="a8"/>
    <w:rPr>
      <w:kern w:val="2"/>
      <w:sz w:val="18"/>
      <w:szCs w:val="18"/>
    </w:rPr>
  </w:style>
  <w:style w:type="character" w:customStyle="1" w:styleId="3sChar">
    <w:name w:val="3s正文 Char"/>
    <w:basedOn w:val="a1"/>
    <w:link w:val="3s0"/>
    <w:rPr>
      <w:rFonts w:ascii="宋体" w:eastAsia="宋体" w:cs="宋体"/>
      <w:sz w:val="24"/>
      <w:szCs w:val="21"/>
      <w:lang w:val="en-US" w:eastAsia="zh-CN" w:bidi="ar-SA"/>
    </w:rPr>
  </w:style>
  <w:style w:type="paragraph" w:customStyle="1" w:styleId="3s0">
    <w:name w:val="3s正文"/>
    <w:basedOn w:val="a0"/>
    <w:link w:val="3sChar"/>
    <w:qFormat/>
    <w:pPr>
      <w:spacing w:line="300" w:lineRule="auto"/>
      <w:ind w:firstLineChars="200" w:firstLine="200"/>
    </w:pPr>
    <w:rPr>
      <w:rFonts w:ascii="宋体" w:cs="宋体"/>
      <w:sz w:val="24"/>
      <w:szCs w:val="21"/>
    </w:rPr>
  </w:style>
  <w:style w:type="character" w:customStyle="1" w:styleId="3S3Char">
    <w:name w:val="3S标题3 Char"/>
    <w:basedOn w:val="a1"/>
    <w:link w:val="3S3"/>
    <w:rPr>
      <w:rFonts w:eastAsia="黑体"/>
      <w:bCs/>
      <w:kern w:val="2"/>
      <w:sz w:val="24"/>
      <w:szCs w:val="32"/>
    </w:rPr>
  </w:style>
  <w:style w:type="paragraph" w:customStyle="1" w:styleId="3S3">
    <w:name w:val="3S标题3"/>
    <w:basedOn w:val="3"/>
    <w:link w:val="3S3Char"/>
    <w:qFormat/>
    <w:pPr>
      <w:tabs>
        <w:tab w:val="clear" w:pos="720"/>
        <w:tab w:val="left" w:pos="719"/>
      </w:tabs>
      <w:adjustRightInd w:val="0"/>
      <w:spacing w:beforeLines="100" w:before="312" w:afterLines="100" w:after="312" w:line="300" w:lineRule="auto"/>
      <w:jc w:val="left"/>
    </w:pPr>
  </w:style>
  <w:style w:type="character" w:customStyle="1" w:styleId="3SChar0">
    <w:name w:val="3S正文 Char"/>
    <w:basedOn w:val="a1"/>
    <w:link w:val="3S"/>
    <w:rPr>
      <w:kern w:val="2"/>
      <w:sz w:val="24"/>
      <w:szCs w:val="24"/>
    </w:rPr>
  </w:style>
  <w:style w:type="paragraph" w:customStyle="1" w:styleId="3S">
    <w:name w:val="3S正文"/>
    <w:basedOn w:val="a0"/>
    <w:link w:val="3SChar0"/>
    <w:pPr>
      <w:numPr>
        <w:numId w:val="2"/>
      </w:numPr>
      <w:tabs>
        <w:tab w:val="clear" w:pos="360"/>
      </w:tabs>
      <w:adjustRightInd w:val="0"/>
      <w:spacing w:line="300" w:lineRule="auto"/>
      <w:ind w:firstLineChars="200" w:firstLine="480"/>
    </w:pPr>
    <w:rPr>
      <w:sz w:val="24"/>
    </w:rPr>
  </w:style>
  <w:style w:type="paragraph" w:customStyle="1" w:styleId="3s1">
    <w:name w:val="3s表正文"/>
    <w:basedOn w:val="a0"/>
    <w:qFormat/>
    <w:pPr>
      <w:jc w:val="center"/>
    </w:pPr>
  </w:style>
  <w:style w:type="paragraph" w:customStyle="1" w:styleId="3S2">
    <w:name w:val="3S标题2"/>
    <w:basedOn w:val="2"/>
    <w:pPr>
      <w:keepNext w:val="0"/>
      <w:tabs>
        <w:tab w:val="left" w:pos="575"/>
      </w:tabs>
      <w:adjustRightInd w:val="0"/>
      <w:snapToGrid w:val="0"/>
      <w:spacing w:beforeLines="100" w:before="312" w:afterLines="100" w:after="312" w:line="300" w:lineRule="auto"/>
      <w:ind w:left="0" w:firstLine="0"/>
      <w:jc w:val="left"/>
    </w:pPr>
    <w:rPr>
      <w:rFonts w:ascii="Times New Roman" w:hAnsi="Times New Roman"/>
      <w:b w:val="0"/>
      <w:szCs w:val="28"/>
    </w:rPr>
  </w:style>
  <w:style w:type="paragraph" w:customStyle="1" w:styleId="infoblue00">
    <w:name w:val="样式 infoblue + 小五 左侧:  0 厘米 段后: 0 磅 行距: 单倍行距"/>
    <w:basedOn w:val="a0"/>
    <w:qFormat/>
    <w:pPr>
      <w:widowControl/>
      <w:jc w:val="left"/>
    </w:pPr>
    <w:rPr>
      <w:rFonts w:cs="宋体"/>
      <w:iCs/>
      <w:color w:val="0000FF"/>
      <w:kern w:val="0"/>
      <w:sz w:val="18"/>
      <w:szCs w:val="18"/>
    </w:rPr>
  </w:style>
  <w:style w:type="paragraph" w:customStyle="1" w:styleId="3s4">
    <w:name w:val="3s表"/>
    <w:basedOn w:val="a0"/>
    <w:qFormat/>
    <w:pPr>
      <w:spacing w:line="300" w:lineRule="auto"/>
      <w:jc w:val="center"/>
    </w:pPr>
    <w:rPr>
      <w:szCs w:val="21"/>
    </w:rPr>
  </w:style>
  <w:style w:type="paragraph" w:customStyle="1" w:styleId="a">
    <w:name w:val="表头"/>
    <w:basedOn w:val="a0"/>
    <w:next w:val="a0"/>
    <w:qFormat/>
    <w:pPr>
      <w:widowControl/>
      <w:numPr>
        <w:numId w:val="3"/>
      </w:numPr>
      <w:spacing w:line="440" w:lineRule="exact"/>
      <w:jc w:val="center"/>
    </w:pPr>
    <w:rPr>
      <w:rFonts w:ascii="宋体" w:hAnsi="Times"/>
      <w:kern w:val="0"/>
      <w:sz w:val="24"/>
      <w:szCs w:val="20"/>
    </w:rPr>
  </w:style>
  <w:style w:type="paragraph" w:customStyle="1" w:styleId="3S5">
    <w:name w:val="3S表"/>
    <w:basedOn w:val="a0"/>
    <w:qFormat/>
    <w:pPr>
      <w:adjustRightInd w:val="0"/>
      <w:spacing w:line="300" w:lineRule="auto"/>
      <w:jc w:val="center"/>
    </w:pPr>
  </w:style>
  <w:style w:type="paragraph" w:customStyle="1" w:styleId="ad">
    <w:name w:val="表格内文字"/>
    <w:basedOn w:val="a0"/>
    <w:qFormat/>
    <w:pPr>
      <w:tabs>
        <w:tab w:val="left" w:pos="851"/>
      </w:tabs>
      <w:spacing w:line="440" w:lineRule="exact"/>
      <w:jc w:val="left"/>
    </w:pPr>
    <w:rPr>
      <w:rFonts w:ascii="Times" w:hAnsi="Times"/>
      <w:sz w:val="24"/>
      <w:szCs w:val="20"/>
    </w:rPr>
  </w:style>
  <w:style w:type="character" w:customStyle="1" w:styleId="a7">
    <w:name w:val="批注框文本 字符"/>
    <w:basedOn w:val="a1"/>
    <w:link w:val="a6"/>
    <w:uiPriority w:val="99"/>
    <w:semiHidden/>
    <w:rPr>
      <w:rFonts w:ascii="宋体"/>
      <w:kern w:val="2"/>
      <w:sz w:val="18"/>
      <w:szCs w:val="18"/>
    </w:rPr>
  </w:style>
  <w:style w:type="paragraph" w:customStyle="1" w:styleId="Normal0">
    <w:name w:val="Normal0"/>
    <w:rPr>
      <w:lang w:eastAsia="en-US"/>
    </w:rPr>
  </w:style>
  <w:style w:type="paragraph" w:customStyle="1" w:styleId="ae">
    <w:name w:val="缩进"/>
    <w:basedOn w:val="a0"/>
    <w:link w:val="af"/>
    <w:qFormat/>
    <w:pPr>
      <w:spacing w:beforeLines="50" w:before="50" w:afterLines="50" w:after="50"/>
      <w:ind w:firstLineChars="200" w:firstLine="200"/>
    </w:pPr>
    <w:rPr>
      <w:color w:val="000000"/>
    </w:rPr>
  </w:style>
  <w:style w:type="character" w:customStyle="1" w:styleId="30">
    <w:name w:val="标题 3 字符"/>
    <w:basedOn w:val="a1"/>
    <w:link w:val="3"/>
    <w:qFormat/>
    <w:rPr>
      <w:rFonts w:ascii="黑体" w:eastAsia="黑体" w:hAnsi="黑体" w:cs="黑体"/>
      <w:b/>
      <w:bCs/>
      <w:kern w:val="2"/>
      <w:sz w:val="24"/>
      <w:szCs w:val="32"/>
    </w:rPr>
  </w:style>
  <w:style w:type="character" w:customStyle="1" w:styleId="af">
    <w:name w:val="缩进 字符"/>
    <w:basedOn w:val="a1"/>
    <w:link w:val="ae"/>
    <w:qFormat/>
    <w:rPr>
      <w:color w:val="000000"/>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ED6737-4857-4DA8-91A8-123BD55A9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973</Words>
  <Characters>5550</Characters>
  <Application>Microsoft Office Word</Application>
  <DocSecurity>0</DocSecurity>
  <Lines>46</Lines>
  <Paragraphs>13</Paragraphs>
  <ScaleCrop>false</ScaleCrop>
  <Company>CHINA</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文件类别：模板</dc:title>
  <dc:creator>USER</dc:creator>
  <cp:lastModifiedBy>wancong</cp:lastModifiedBy>
  <cp:revision>4</cp:revision>
  <cp:lastPrinted>2010-12-10T01:02:00Z</cp:lastPrinted>
  <dcterms:created xsi:type="dcterms:W3CDTF">2019-05-19T16:16:00Z</dcterms:created>
  <dcterms:modified xsi:type="dcterms:W3CDTF">2020-05-25T16:36:00Z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