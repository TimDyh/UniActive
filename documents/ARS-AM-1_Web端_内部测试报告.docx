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EEAC7" w14:textId="77777777" w:rsidR="002F7F69" w:rsidRPr="003D540F" w:rsidRDefault="002F7F69" w:rsidP="002F7F69"/>
    <w:p w14:paraId="72C1D28B" w14:textId="77777777" w:rsidR="002F7F69" w:rsidRPr="003D540F" w:rsidRDefault="002F7F69" w:rsidP="002F7F69"/>
    <w:p w14:paraId="10B72140" w14:textId="77777777" w:rsidR="002F7F69" w:rsidRPr="003D540F" w:rsidRDefault="002F7F69" w:rsidP="002F7F69"/>
    <w:p w14:paraId="5C834660" w14:textId="77777777" w:rsidR="002F7F69" w:rsidRPr="003D540F" w:rsidRDefault="002F7F69" w:rsidP="002F7F69"/>
    <w:p w14:paraId="332FBE92" w14:textId="77777777" w:rsidR="002F7F69" w:rsidRPr="003D540F" w:rsidRDefault="002F7F69" w:rsidP="002F7F69"/>
    <w:p w14:paraId="49AEBDE1" w14:textId="77777777" w:rsidR="002F7F69" w:rsidRPr="003D540F" w:rsidRDefault="002F7F69" w:rsidP="002F7F69">
      <w:pPr>
        <w:pStyle w:val="Normal0"/>
        <w:spacing w:after="120"/>
        <w:rPr>
          <w:b/>
          <w:sz w:val="52"/>
        </w:rPr>
      </w:pPr>
    </w:p>
    <w:p w14:paraId="4FB74E95" w14:textId="77777777" w:rsidR="002F7F69" w:rsidRPr="003D540F" w:rsidRDefault="002F7F69" w:rsidP="002F7F69">
      <w:pPr>
        <w:pStyle w:val="Normal0"/>
        <w:spacing w:after="120"/>
        <w:jc w:val="center"/>
        <w:rPr>
          <w:sz w:val="44"/>
          <w:lang w:eastAsia="zh-CN"/>
        </w:rPr>
      </w:pPr>
    </w:p>
    <w:p w14:paraId="464E8EE8" w14:textId="77777777" w:rsidR="002F7F69" w:rsidRPr="003D540F" w:rsidRDefault="002F7F69" w:rsidP="002F7F69">
      <w:pPr>
        <w:pStyle w:val="Normal0"/>
        <w:spacing w:after="120"/>
        <w:jc w:val="center"/>
        <w:rPr>
          <w:sz w:val="44"/>
          <w:lang w:eastAsia="zh-CN"/>
        </w:rPr>
      </w:pPr>
    </w:p>
    <w:p w14:paraId="4ECD3FE2" w14:textId="2B605019" w:rsidR="002F7F69" w:rsidRPr="003D540F" w:rsidRDefault="002E75C9" w:rsidP="002F7F69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Uni</w:t>
      </w:r>
      <w:r>
        <w:rPr>
          <w:sz w:val="44"/>
          <w:lang w:eastAsia="zh-CN"/>
        </w:rPr>
        <w:t>Active-</w:t>
      </w:r>
      <w:r w:rsidR="00493FC7" w:rsidRPr="003D540F">
        <w:rPr>
          <w:sz w:val="44"/>
          <w:lang w:eastAsia="zh-CN"/>
        </w:rPr>
        <w:t>Web</w:t>
      </w:r>
      <w:r w:rsidR="00493FC7" w:rsidRPr="003D540F">
        <w:rPr>
          <w:sz w:val="44"/>
          <w:lang w:eastAsia="zh-CN"/>
        </w:rPr>
        <w:t>前端</w:t>
      </w:r>
      <w:r w:rsidR="002F7F69" w:rsidRPr="003D540F">
        <w:rPr>
          <w:sz w:val="44"/>
          <w:lang w:eastAsia="zh-CN"/>
        </w:rPr>
        <w:t>系统</w:t>
      </w:r>
    </w:p>
    <w:p w14:paraId="3318A6A1" w14:textId="77777777" w:rsidR="00573A55" w:rsidRPr="003D540F" w:rsidRDefault="00573A55" w:rsidP="00573A55">
      <w:pPr>
        <w:jc w:val="center"/>
        <w:rPr>
          <w:rFonts w:eastAsia="黑体"/>
          <w:b/>
          <w:bCs/>
        </w:rPr>
      </w:pPr>
    </w:p>
    <w:p w14:paraId="53BD4D0C" w14:textId="77777777" w:rsidR="00573A55" w:rsidRPr="003D540F" w:rsidRDefault="00573A55" w:rsidP="00573A55">
      <w:pPr>
        <w:rPr>
          <w:b/>
          <w:bCs/>
          <w:sz w:val="28"/>
        </w:rPr>
      </w:pPr>
    </w:p>
    <w:p w14:paraId="2041A80B" w14:textId="77777777" w:rsidR="00573A55" w:rsidRPr="003D540F" w:rsidRDefault="00573A55" w:rsidP="002F7F69">
      <w:pPr>
        <w:pStyle w:val="Normal0"/>
        <w:spacing w:after="120"/>
        <w:jc w:val="center"/>
        <w:rPr>
          <w:sz w:val="44"/>
          <w:lang w:eastAsia="zh-CN"/>
        </w:rPr>
      </w:pPr>
      <w:r w:rsidRPr="003D540F">
        <w:rPr>
          <w:sz w:val="44"/>
          <w:lang w:eastAsia="zh-CN"/>
        </w:rPr>
        <w:t>测试报告</w:t>
      </w:r>
    </w:p>
    <w:p w14:paraId="11D869F1" w14:textId="77777777" w:rsidR="00573A55" w:rsidRPr="003D540F" w:rsidRDefault="00573A55" w:rsidP="00573A55">
      <w:pPr>
        <w:rPr>
          <w:b/>
          <w:bCs/>
          <w:sz w:val="28"/>
        </w:rPr>
      </w:pPr>
    </w:p>
    <w:p w14:paraId="36650204" w14:textId="77777777" w:rsidR="00573A55" w:rsidRPr="003D540F" w:rsidRDefault="00573A55" w:rsidP="00573A55">
      <w:pPr>
        <w:rPr>
          <w:b/>
          <w:bCs/>
          <w:sz w:val="28"/>
        </w:rPr>
      </w:pPr>
    </w:p>
    <w:p w14:paraId="5C0B2785" w14:textId="77777777" w:rsidR="002F7F69" w:rsidRPr="003D540F" w:rsidRDefault="002F7F69" w:rsidP="00573A55">
      <w:pPr>
        <w:rPr>
          <w:b/>
          <w:bCs/>
          <w:sz w:val="28"/>
        </w:rPr>
      </w:pPr>
    </w:p>
    <w:p w14:paraId="32F811E1" w14:textId="77777777" w:rsidR="002F7F69" w:rsidRPr="003D540F" w:rsidRDefault="002F7F69" w:rsidP="00573A55">
      <w:pPr>
        <w:rPr>
          <w:b/>
          <w:bCs/>
          <w:sz w:val="28"/>
        </w:rPr>
      </w:pPr>
    </w:p>
    <w:p w14:paraId="71D2A22D" w14:textId="77777777" w:rsidR="002F7F69" w:rsidRPr="003D540F" w:rsidRDefault="002F7F69" w:rsidP="00573A55">
      <w:pPr>
        <w:rPr>
          <w:b/>
          <w:bCs/>
          <w:sz w:val="28"/>
        </w:rPr>
      </w:pPr>
    </w:p>
    <w:p w14:paraId="38A49674" w14:textId="77777777" w:rsidR="002F7F69" w:rsidRPr="003D540F" w:rsidRDefault="002F7F69" w:rsidP="00573A55">
      <w:pPr>
        <w:rPr>
          <w:b/>
          <w:bCs/>
          <w:sz w:val="28"/>
        </w:rPr>
      </w:pPr>
    </w:p>
    <w:p w14:paraId="1D2CAE98" w14:textId="77777777" w:rsidR="002F7F69" w:rsidRPr="003D540F" w:rsidRDefault="002F7F69" w:rsidP="00573A55">
      <w:pPr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2F7F69" w:rsidRPr="003D540F" w14:paraId="1977A194" w14:textId="77777777" w:rsidTr="00DE3684">
        <w:trPr>
          <w:cantSplit/>
          <w:trHeight w:val="319"/>
        </w:trPr>
        <w:tc>
          <w:tcPr>
            <w:tcW w:w="2684" w:type="dxa"/>
            <w:vMerge w:val="restart"/>
          </w:tcPr>
          <w:p w14:paraId="5632B783" w14:textId="77777777" w:rsidR="002F7F69" w:rsidRPr="003D540F" w:rsidRDefault="002F7F69" w:rsidP="00DE3684">
            <w:r w:rsidRPr="003D540F">
              <w:t>文件状态：</w:t>
            </w:r>
          </w:p>
          <w:p w14:paraId="72B70291" w14:textId="77777777" w:rsidR="002F7F69" w:rsidRPr="003D540F" w:rsidRDefault="002F7F69" w:rsidP="00DE3684">
            <w:pPr>
              <w:ind w:firstLineChars="100" w:firstLine="210"/>
            </w:pPr>
            <w:r w:rsidRPr="003D540F">
              <w:t>[</w:t>
            </w:r>
            <w:r w:rsidR="00493FC7" w:rsidRPr="003D540F">
              <w:t xml:space="preserve">  </w:t>
            </w:r>
            <w:r w:rsidRPr="003D540F">
              <w:t xml:space="preserve">] </w:t>
            </w:r>
            <w:r w:rsidRPr="003D540F">
              <w:t>草稿</w:t>
            </w:r>
          </w:p>
          <w:p w14:paraId="71EA56AE" w14:textId="77777777" w:rsidR="002F7F69" w:rsidRPr="003D540F" w:rsidRDefault="002F7F69" w:rsidP="00DE3684">
            <w:pPr>
              <w:ind w:firstLineChars="100" w:firstLine="210"/>
            </w:pPr>
            <w:r w:rsidRPr="003D540F">
              <w:t>[</w:t>
            </w:r>
            <w:r w:rsidR="00231CF4" w:rsidRPr="003D540F">
              <w:t xml:space="preserve"> </w:t>
            </w:r>
            <w:r w:rsidR="00493FC7" w:rsidRPr="003D540F">
              <w:t>√</w:t>
            </w:r>
            <w:r w:rsidR="00231CF4" w:rsidRPr="003D540F">
              <w:t xml:space="preserve"> </w:t>
            </w:r>
            <w:r w:rsidRPr="003D540F">
              <w:t xml:space="preserve">] </w:t>
            </w:r>
            <w:r w:rsidRPr="003D540F">
              <w:t>正式发布</w:t>
            </w:r>
          </w:p>
          <w:p w14:paraId="460C4187" w14:textId="77777777" w:rsidR="002F7F69" w:rsidRPr="003D540F" w:rsidRDefault="002F7F69" w:rsidP="00DE3684">
            <w:pPr>
              <w:ind w:firstLineChars="100" w:firstLine="210"/>
            </w:pPr>
            <w:r w:rsidRPr="003D540F">
              <w:t xml:space="preserve">[  ] </w:t>
            </w:r>
            <w:r w:rsidRPr="003D540F"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F3ABCAC" w14:textId="77777777" w:rsidR="002F7F69" w:rsidRPr="003D540F" w:rsidRDefault="002F7F69" w:rsidP="00DE3684">
            <w:r w:rsidRPr="003D540F">
              <w:t>文件标识：</w:t>
            </w:r>
          </w:p>
        </w:tc>
        <w:tc>
          <w:tcPr>
            <w:tcW w:w="4692" w:type="dxa"/>
          </w:tcPr>
          <w:p w14:paraId="6B64EA26" w14:textId="77777777" w:rsidR="002F7F69" w:rsidRPr="003D540F" w:rsidRDefault="002F7F69" w:rsidP="00DE3684"/>
        </w:tc>
      </w:tr>
      <w:tr w:rsidR="002F7F69" w:rsidRPr="003D540F" w14:paraId="6A786DC2" w14:textId="77777777" w:rsidTr="00DE3684">
        <w:trPr>
          <w:cantSplit/>
          <w:trHeight w:val="319"/>
        </w:trPr>
        <w:tc>
          <w:tcPr>
            <w:tcW w:w="2684" w:type="dxa"/>
            <w:vMerge/>
          </w:tcPr>
          <w:p w14:paraId="1D7E624A" w14:textId="77777777" w:rsidR="002F7F69" w:rsidRPr="003D540F" w:rsidRDefault="002F7F69" w:rsidP="00DE368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14:paraId="148D7B37" w14:textId="77777777" w:rsidR="002F7F69" w:rsidRPr="003D540F" w:rsidRDefault="002F7F69" w:rsidP="00DE3684">
            <w:r w:rsidRPr="003D540F">
              <w:t>当前版本：</w:t>
            </w:r>
          </w:p>
        </w:tc>
        <w:tc>
          <w:tcPr>
            <w:tcW w:w="4692" w:type="dxa"/>
          </w:tcPr>
          <w:p w14:paraId="12BCA7A7" w14:textId="77777777" w:rsidR="002F7F69" w:rsidRPr="003D540F" w:rsidRDefault="00493FC7" w:rsidP="00DE3684">
            <w:r w:rsidRPr="003D540F">
              <w:t>1.0</w:t>
            </w:r>
          </w:p>
        </w:tc>
      </w:tr>
      <w:tr w:rsidR="002F7F69" w:rsidRPr="003D540F" w14:paraId="26B18457" w14:textId="77777777" w:rsidTr="00DE3684">
        <w:trPr>
          <w:cantSplit/>
        </w:trPr>
        <w:tc>
          <w:tcPr>
            <w:tcW w:w="2684" w:type="dxa"/>
            <w:vMerge/>
          </w:tcPr>
          <w:p w14:paraId="29179F3E" w14:textId="77777777" w:rsidR="002F7F69" w:rsidRPr="003D540F" w:rsidRDefault="002F7F69" w:rsidP="00DE368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14:paraId="0A44D95B" w14:textId="77777777" w:rsidR="002F7F69" w:rsidRPr="003D540F" w:rsidRDefault="002F7F69" w:rsidP="00DE3684">
            <w:r w:rsidRPr="003D540F">
              <w:t>作</w:t>
            </w:r>
            <w:r w:rsidRPr="003D540F">
              <w:t xml:space="preserve">    </w:t>
            </w:r>
            <w:r w:rsidRPr="003D540F">
              <w:t>者：</w:t>
            </w:r>
          </w:p>
        </w:tc>
        <w:tc>
          <w:tcPr>
            <w:tcW w:w="4692" w:type="dxa"/>
          </w:tcPr>
          <w:p w14:paraId="0E5324A5" w14:textId="16129CBC" w:rsidR="002F7F69" w:rsidRPr="003D540F" w:rsidRDefault="000F653A" w:rsidP="00DE3684">
            <w:pPr>
              <w:rPr>
                <w:rFonts w:hint="eastAsia"/>
              </w:rPr>
            </w:pPr>
            <w:r>
              <w:rPr>
                <w:rFonts w:hint="eastAsia"/>
              </w:rPr>
              <w:t>姜佳伟</w:t>
            </w:r>
          </w:p>
        </w:tc>
      </w:tr>
      <w:tr w:rsidR="002F7F69" w:rsidRPr="003D540F" w14:paraId="0FB1EA73" w14:textId="77777777" w:rsidTr="00DE3684">
        <w:trPr>
          <w:cantSplit/>
        </w:trPr>
        <w:tc>
          <w:tcPr>
            <w:tcW w:w="2684" w:type="dxa"/>
            <w:vMerge/>
          </w:tcPr>
          <w:p w14:paraId="032ED281" w14:textId="77777777" w:rsidR="002F7F69" w:rsidRPr="003D540F" w:rsidRDefault="002F7F69" w:rsidP="00DE368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14:paraId="364E4A9F" w14:textId="77777777" w:rsidR="002F7F69" w:rsidRPr="003D540F" w:rsidRDefault="002F7F69" w:rsidP="00DE3684">
            <w:r w:rsidRPr="003D540F">
              <w:t>完成日期：</w:t>
            </w:r>
          </w:p>
        </w:tc>
        <w:tc>
          <w:tcPr>
            <w:tcW w:w="4692" w:type="dxa"/>
          </w:tcPr>
          <w:p w14:paraId="74919299" w14:textId="72DA85B7" w:rsidR="002F7F69" w:rsidRPr="003D540F" w:rsidRDefault="00493FC7" w:rsidP="00DE3684">
            <w:r w:rsidRPr="003D540F">
              <w:t>20</w:t>
            </w:r>
            <w:r w:rsidR="000F653A">
              <w:t>20</w:t>
            </w:r>
            <w:r w:rsidRPr="003D540F">
              <w:t>年</w:t>
            </w:r>
            <w:r w:rsidRPr="003D540F">
              <w:t>5</w:t>
            </w:r>
            <w:r w:rsidRPr="003D540F">
              <w:t>月</w:t>
            </w:r>
            <w:r w:rsidR="000F653A">
              <w:rPr>
                <w:rFonts w:hint="eastAsia"/>
              </w:rPr>
              <w:t>2</w:t>
            </w:r>
            <w:r w:rsidR="000F653A">
              <w:t>4</w:t>
            </w:r>
            <w:r w:rsidRPr="003D540F">
              <w:t>日</w:t>
            </w:r>
          </w:p>
        </w:tc>
      </w:tr>
    </w:tbl>
    <w:p w14:paraId="377C02CA" w14:textId="77777777" w:rsidR="00573A55" w:rsidRPr="003D540F" w:rsidRDefault="00573A55" w:rsidP="00573A55">
      <w:pPr>
        <w:rPr>
          <w:b/>
          <w:bCs/>
          <w:sz w:val="28"/>
        </w:rPr>
      </w:pPr>
    </w:p>
    <w:p w14:paraId="2B83BE06" w14:textId="77777777" w:rsidR="00573A55" w:rsidRPr="003D540F" w:rsidRDefault="00573A55" w:rsidP="00573A55">
      <w:pPr>
        <w:rPr>
          <w:b/>
          <w:bCs/>
        </w:rPr>
      </w:pPr>
    </w:p>
    <w:p w14:paraId="781DC052" w14:textId="77777777" w:rsidR="00573A55" w:rsidRPr="003D540F" w:rsidRDefault="00573A55">
      <w:pPr>
        <w:widowControl/>
        <w:jc w:val="left"/>
        <w:rPr>
          <w:b/>
          <w:szCs w:val="21"/>
        </w:rPr>
      </w:pPr>
    </w:p>
    <w:p w14:paraId="28680952" w14:textId="77777777" w:rsidR="00827068" w:rsidRPr="003D540F" w:rsidRDefault="00573A55" w:rsidP="00573A55">
      <w:pPr>
        <w:widowControl/>
        <w:jc w:val="left"/>
        <w:rPr>
          <w:b/>
          <w:szCs w:val="21"/>
        </w:rPr>
      </w:pPr>
      <w:r w:rsidRPr="003D540F">
        <w:rPr>
          <w:b/>
          <w:szCs w:val="21"/>
        </w:rPr>
        <w:br w:type="page"/>
      </w:r>
    </w:p>
    <w:p w14:paraId="3A3A4842" w14:textId="77777777" w:rsidR="00827068" w:rsidRPr="003D540F" w:rsidRDefault="00AF69AF" w:rsidP="002F7F69">
      <w:pPr>
        <w:spacing w:line="360" w:lineRule="auto"/>
        <w:jc w:val="center"/>
        <w:rPr>
          <w:b/>
          <w:szCs w:val="21"/>
        </w:rPr>
      </w:pPr>
      <w:r w:rsidRPr="003D540F">
        <w:rPr>
          <w:b/>
          <w:szCs w:val="21"/>
        </w:rPr>
        <w:lastRenderedPageBreak/>
        <w:t>文档修订记录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1432"/>
        <w:gridCol w:w="1432"/>
        <w:gridCol w:w="1684"/>
        <w:gridCol w:w="1276"/>
        <w:gridCol w:w="1159"/>
        <w:gridCol w:w="1373"/>
      </w:tblGrid>
      <w:tr w:rsidR="00827068" w:rsidRPr="003D540F" w14:paraId="73D354AA" w14:textId="77777777" w:rsidTr="00493FC7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8F2F207" w14:textId="77777777" w:rsidR="00827068" w:rsidRPr="003D540F" w:rsidRDefault="00AF69AF">
            <w:pPr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版本编号或者更改记录编号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3BDF84" w14:textId="77777777" w:rsidR="00827068" w:rsidRPr="003D540F" w:rsidRDefault="00AF69AF">
            <w:pPr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变化状态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2FAB726" w14:textId="77777777" w:rsidR="00827068" w:rsidRPr="003D540F" w:rsidRDefault="00AF69AF">
            <w:pPr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简要说明（变更内容和变更范围）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5111BB" w14:textId="77777777" w:rsidR="00827068" w:rsidRPr="003D540F" w:rsidRDefault="00AF69AF">
            <w:pPr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C222678" w14:textId="77777777" w:rsidR="00827068" w:rsidRPr="003D540F" w:rsidRDefault="00AF69AF">
            <w:pPr>
              <w:jc w:val="center"/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编写人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2ACD65" w14:textId="77777777" w:rsidR="00827068" w:rsidRPr="003D540F" w:rsidRDefault="00AF69AF">
            <w:pPr>
              <w:jc w:val="center"/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审核人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61662A7" w14:textId="77777777" w:rsidR="00827068" w:rsidRPr="003D540F" w:rsidRDefault="00AF69AF">
            <w:pPr>
              <w:rPr>
                <w:b/>
                <w:sz w:val="20"/>
              </w:rPr>
            </w:pPr>
            <w:r w:rsidRPr="003D540F">
              <w:rPr>
                <w:b/>
                <w:sz w:val="20"/>
              </w:rPr>
              <w:t>批准人</w:t>
            </w:r>
          </w:p>
        </w:tc>
      </w:tr>
      <w:tr w:rsidR="00493FC7" w:rsidRPr="003D540F" w14:paraId="766DF06E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0036" w14:textId="77777777" w:rsidR="00493FC7" w:rsidRPr="003D540F" w:rsidRDefault="00493FC7" w:rsidP="00493FC7">
            <w:pPr>
              <w:rPr>
                <w:sz w:val="20"/>
              </w:rPr>
            </w:pPr>
            <w:r w:rsidRPr="003D540F">
              <w:rPr>
                <w:sz w:val="20"/>
              </w:rPr>
              <w:t>V1.0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D43C" w14:textId="77777777" w:rsidR="00493FC7" w:rsidRPr="003D540F" w:rsidRDefault="00493FC7" w:rsidP="00493FC7">
            <w:pPr>
              <w:rPr>
                <w:sz w:val="20"/>
              </w:rPr>
            </w:pPr>
            <w:r w:rsidRPr="003D540F">
              <w:rPr>
                <w:sz w:val="20"/>
              </w:rPr>
              <w:t>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D99C" w14:textId="77777777" w:rsidR="00493FC7" w:rsidRPr="003D540F" w:rsidRDefault="00493FC7" w:rsidP="00493FC7">
            <w:pPr>
              <w:rPr>
                <w:sz w:val="20"/>
              </w:rPr>
            </w:pPr>
            <w:r w:rsidRPr="003D540F">
              <w:rPr>
                <w:sz w:val="20"/>
              </w:rPr>
              <w:t>初次创建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3160" w14:textId="68A9D6DA" w:rsidR="00493FC7" w:rsidRPr="003D540F" w:rsidRDefault="00493FC7" w:rsidP="00493FC7">
            <w:pPr>
              <w:rPr>
                <w:sz w:val="20"/>
              </w:rPr>
            </w:pPr>
            <w:r w:rsidRPr="003D540F">
              <w:rPr>
                <w:sz w:val="20"/>
              </w:rPr>
              <w:t>20</w:t>
            </w:r>
            <w:r w:rsidR="000F653A">
              <w:rPr>
                <w:sz w:val="20"/>
              </w:rPr>
              <w:t>20</w:t>
            </w:r>
            <w:r w:rsidRPr="003D540F">
              <w:rPr>
                <w:sz w:val="20"/>
              </w:rPr>
              <w:t>年</w:t>
            </w:r>
            <w:r w:rsidRPr="003D540F">
              <w:rPr>
                <w:sz w:val="20"/>
              </w:rPr>
              <w:t>5</w:t>
            </w:r>
            <w:r w:rsidRPr="003D540F">
              <w:rPr>
                <w:sz w:val="20"/>
              </w:rPr>
              <w:t>月</w:t>
            </w:r>
            <w:r w:rsidR="000F653A">
              <w:rPr>
                <w:sz w:val="20"/>
              </w:rPr>
              <w:t>24</w:t>
            </w:r>
            <w:r w:rsidRPr="003D540F">
              <w:rPr>
                <w:sz w:val="20"/>
              </w:rPr>
              <w:t>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2BCE" w14:textId="60425F17" w:rsidR="00493FC7" w:rsidRPr="003D540F" w:rsidRDefault="000F653A" w:rsidP="00493FC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姜佳伟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684F" w14:textId="61C86E7A" w:rsidR="00493FC7" w:rsidRPr="003D540F" w:rsidRDefault="00493FC7" w:rsidP="00493FC7">
            <w:pPr>
              <w:rPr>
                <w:rFonts w:hint="eastAsia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7CCF" w14:textId="5678CB2E" w:rsidR="00493FC7" w:rsidRPr="003D540F" w:rsidRDefault="00493FC7" w:rsidP="00493FC7">
            <w:pPr>
              <w:rPr>
                <w:rFonts w:hint="eastAsia"/>
                <w:sz w:val="20"/>
              </w:rPr>
            </w:pPr>
          </w:p>
        </w:tc>
      </w:tr>
      <w:tr w:rsidR="00493FC7" w:rsidRPr="003D540F" w14:paraId="2CA66A60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A6FE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420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F137" w14:textId="77777777" w:rsidR="00493FC7" w:rsidRPr="003D540F" w:rsidRDefault="00493FC7" w:rsidP="00493FC7">
            <w:pPr>
              <w:jc w:val="center"/>
              <w:rPr>
                <w:b/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7E16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C0D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2649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8ADF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6D821F0B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A4CB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B0E5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4763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8717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6D4C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E4D5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B2B1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065810AA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D4D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3E73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AA88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D456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B22C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0E0A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571E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45304728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F969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1F11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94A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F34D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B2C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7187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1298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0EF61F0C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9F9F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8BA7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46EE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FA5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D7CE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E6A2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A4CD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0C3A46C9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C948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924B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1780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B38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D325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0E15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F4BA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  <w:tr w:rsidR="00493FC7" w:rsidRPr="003D540F" w14:paraId="507A0484" w14:textId="77777777" w:rsidTr="00DE3684">
        <w:trPr>
          <w:cantSplit/>
          <w:trHeight w:val="397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3DE0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7E56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796B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EFB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9D77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C8DA" w14:textId="77777777" w:rsidR="00493FC7" w:rsidRPr="003D540F" w:rsidRDefault="00493FC7" w:rsidP="00493FC7">
            <w:pPr>
              <w:rPr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3F3E" w14:textId="77777777" w:rsidR="00493FC7" w:rsidRPr="003D540F" w:rsidRDefault="00493FC7" w:rsidP="00493FC7">
            <w:pPr>
              <w:rPr>
                <w:sz w:val="20"/>
              </w:rPr>
            </w:pPr>
          </w:p>
        </w:tc>
      </w:tr>
    </w:tbl>
    <w:p w14:paraId="740C115E" w14:textId="77777777" w:rsidR="00827068" w:rsidRPr="003D540F" w:rsidRDefault="00AF69AF">
      <w:pPr>
        <w:spacing w:line="360" w:lineRule="auto"/>
        <w:rPr>
          <w:szCs w:val="21"/>
        </w:rPr>
      </w:pPr>
      <w:r w:rsidRPr="003D540F">
        <w:rPr>
          <w:szCs w:val="21"/>
        </w:rPr>
        <w:t>*</w:t>
      </w:r>
      <w:r w:rsidRPr="003D540F">
        <w:rPr>
          <w:szCs w:val="21"/>
        </w:rPr>
        <w:t>变化状态：</w:t>
      </w:r>
      <w:r w:rsidRPr="003D540F">
        <w:rPr>
          <w:szCs w:val="21"/>
        </w:rPr>
        <w:t>C――</w:t>
      </w:r>
      <w:r w:rsidRPr="003D540F">
        <w:rPr>
          <w:szCs w:val="21"/>
        </w:rPr>
        <w:t>创建，</w:t>
      </w:r>
      <w:r w:rsidRPr="003D540F">
        <w:rPr>
          <w:szCs w:val="21"/>
        </w:rPr>
        <w:t>A——</w:t>
      </w:r>
      <w:r w:rsidRPr="003D540F">
        <w:rPr>
          <w:szCs w:val="21"/>
        </w:rPr>
        <w:t>增加，</w:t>
      </w:r>
      <w:r w:rsidRPr="003D540F">
        <w:rPr>
          <w:szCs w:val="21"/>
        </w:rPr>
        <w:t>M——</w:t>
      </w:r>
      <w:r w:rsidRPr="003D540F">
        <w:rPr>
          <w:szCs w:val="21"/>
        </w:rPr>
        <w:t>修改，</w:t>
      </w:r>
      <w:r w:rsidRPr="003D540F">
        <w:rPr>
          <w:szCs w:val="21"/>
        </w:rPr>
        <w:t>D——</w:t>
      </w:r>
      <w:r w:rsidRPr="003D540F">
        <w:rPr>
          <w:szCs w:val="21"/>
        </w:rPr>
        <w:t>删除</w:t>
      </w:r>
    </w:p>
    <w:p w14:paraId="0E03460D" w14:textId="77777777" w:rsidR="00827068" w:rsidRPr="003D540F" w:rsidRDefault="00827068">
      <w:pPr>
        <w:rPr>
          <w:sz w:val="28"/>
        </w:rPr>
      </w:pPr>
    </w:p>
    <w:p w14:paraId="2EA320CA" w14:textId="77777777" w:rsidR="0011205A" w:rsidRPr="003D540F" w:rsidRDefault="00AF69AF" w:rsidP="0011205A">
      <w:pPr>
        <w:jc w:val="center"/>
      </w:pPr>
      <w:r w:rsidRPr="003D540F">
        <w:rPr>
          <w:sz w:val="28"/>
        </w:rPr>
        <w:br w:type="page"/>
      </w:r>
      <w:bookmarkStart w:id="0" w:name="_Toc28704721"/>
      <w:bookmarkStart w:id="1" w:name="_Toc82140618"/>
      <w:bookmarkStart w:id="2" w:name="_Toc224008800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28446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2DA479" w14:textId="77777777" w:rsidR="0011205A" w:rsidRPr="003D540F" w:rsidRDefault="0011205A">
          <w:pPr>
            <w:pStyle w:val="TOC"/>
            <w:rPr>
              <w:rFonts w:ascii="Times New Roman" w:hAnsi="Times New Roman" w:cs="Times New Roman"/>
            </w:rPr>
          </w:pPr>
          <w:r w:rsidRPr="003D540F">
            <w:rPr>
              <w:rFonts w:ascii="Times New Roman" w:hAnsi="Times New Roman" w:cs="Times New Roman"/>
              <w:lang w:val="zh-CN"/>
            </w:rPr>
            <w:t>目录</w:t>
          </w:r>
        </w:p>
        <w:p w14:paraId="4C3A8BB0" w14:textId="269DCCD9" w:rsidR="0045008B" w:rsidRDefault="0011205A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3D540F">
            <w:rPr>
              <w:rFonts w:ascii="Times New Roman" w:hAnsi="Times New Roman" w:cs="Times New Roman"/>
            </w:rPr>
            <w:fldChar w:fldCharType="begin"/>
          </w:r>
          <w:r w:rsidRPr="003D540F">
            <w:rPr>
              <w:rFonts w:ascii="Times New Roman" w:hAnsi="Times New Roman" w:cs="Times New Roman"/>
            </w:rPr>
            <w:instrText xml:space="preserve"> TOC \o "1-3" \h \z \u </w:instrText>
          </w:r>
          <w:r w:rsidRPr="003D540F">
            <w:rPr>
              <w:rFonts w:ascii="Times New Roman" w:hAnsi="Times New Roman" w:cs="Times New Roman"/>
            </w:rPr>
            <w:fldChar w:fldCharType="separate"/>
          </w:r>
          <w:hyperlink w:anchor="_Toc41233390" w:history="1">
            <w:r w:rsidR="0045008B" w:rsidRPr="00B44AE3">
              <w:rPr>
                <w:rStyle w:val="aa"/>
                <w:rFonts w:ascii="Times New Roman" w:eastAsia="黑体"/>
                <w:noProof/>
              </w:rPr>
              <w:t>1</w:t>
            </w:r>
            <w:r w:rsidR="0045008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5008B" w:rsidRPr="00B44AE3">
              <w:rPr>
                <w:rStyle w:val="aa"/>
                <w:rFonts w:ascii="Times New Roman" w:eastAsia="黑体"/>
                <w:noProof/>
              </w:rPr>
              <w:t>引言</w:t>
            </w:r>
            <w:r w:rsidR="0045008B">
              <w:rPr>
                <w:noProof/>
                <w:webHidden/>
              </w:rPr>
              <w:tab/>
            </w:r>
            <w:r w:rsidR="0045008B">
              <w:rPr>
                <w:noProof/>
                <w:webHidden/>
              </w:rPr>
              <w:fldChar w:fldCharType="begin"/>
            </w:r>
            <w:r w:rsidR="0045008B">
              <w:rPr>
                <w:noProof/>
                <w:webHidden/>
              </w:rPr>
              <w:instrText xml:space="preserve"> PAGEREF _Toc41233390 \h </w:instrText>
            </w:r>
            <w:r w:rsidR="0045008B">
              <w:rPr>
                <w:noProof/>
                <w:webHidden/>
              </w:rPr>
            </w:r>
            <w:r w:rsidR="0045008B">
              <w:rPr>
                <w:noProof/>
                <w:webHidden/>
              </w:rPr>
              <w:fldChar w:fldCharType="separate"/>
            </w:r>
            <w:r w:rsidR="0045008B">
              <w:rPr>
                <w:noProof/>
                <w:webHidden/>
              </w:rPr>
              <w:t>4</w:t>
            </w:r>
            <w:r w:rsidR="0045008B">
              <w:rPr>
                <w:noProof/>
                <w:webHidden/>
              </w:rPr>
              <w:fldChar w:fldCharType="end"/>
            </w:r>
          </w:hyperlink>
        </w:p>
        <w:p w14:paraId="7D0DC92F" w14:textId="2E86F8A9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391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FFA5" w14:textId="66C3CA55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392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2240" w14:textId="51A665FF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393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CBC3" w14:textId="0ACF7469" w:rsidR="0045008B" w:rsidRDefault="0045008B">
          <w:pPr>
            <w:pStyle w:val="TOC3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394" w:history="1">
            <w:r w:rsidRPr="00B44AE3">
              <w:rPr>
                <w:rStyle w:val="aa"/>
                <w:rFonts w:eastAsia="黑体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eastAsia="黑体"/>
                <w:noProof/>
              </w:rPr>
              <w:t>被测软件概述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E1DC" w14:textId="49298B72" w:rsidR="0045008B" w:rsidRDefault="0045008B">
          <w:pPr>
            <w:pStyle w:val="TOC3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395" w:history="1">
            <w:r w:rsidRPr="00B44AE3">
              <w:rPr>
                <w:rStyle w:val="aa"/>
                <w:rFonts w:eastAsia="黑体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eastAsia="黑体"/>
                <w:noProof/>
              </w:rPr>
              <w:t>评测任务概述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B606" w14:textId="671D0815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396" w:history="1">
            <w:r w:rsidRPr="00B44AE3">
              <w:rPr>
                <w:rStyle w:val="aa"/>
                <w:rFonts w:ascii="Times New Roman" w:eastAsia="黑体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DCD1" w14:textId="1B593EE7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397" w:history="1">
            <w:r w:rsidRPr="00B44AE3">
              <w:rPr>
                <w:rStyle w:val="aa"/>
                <w:rFonts w:ascii="Times New Roman" w:eastAsia="黑体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3990" w14:textId="382BD71F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398" w:history="1">
            <w:r w:rsidRPr="00B44AE3">
              <w:rPr>
                <w:rStyle w:val="aa"/>
                <w:rFonts w:ascii="Times New Roman" w:eastAsia="黑体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F1B3" w14:textId="562AD1C3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399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3632" w14:textId="5C847933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400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F1A8" w14:textId="3E9160E4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401" w:history="1">
            <w:r w:rsidRPr="00B44AE3">
              <w:rPr>
                <w:rStyle w:val="aa"/>
                <w:rFonts w:ascii="Times New Roman" w:eastAsia="黑体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9D89" w14:textId="3ED06958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402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7300" w14:textId="40E4DB67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403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A5DC" w14:textId="30EC3DBF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404" w:history="1">
            <w:r w:rsidRPr="00B44AE3">
              <w:rPr>
                <w:rStyle w:val="aa"/>
                <w:rFonts w:ascii="Times New Roman" w:eastAsia="黑体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评估与建议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C11D" w14:textId="3BD121F5" w:rsidR="0045008B" w:rsidRDefault="0045008B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233405" w:history="1">
            <w:r w:rsidRPr="00B44AE3">
              <w:rPr>
                <w:rStyle w:val="aa"/>
                <w:rFonts w:ascii="Times New Roman" w:eastAsia="黑体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/>
                <w:noProof/>
              </w:rPr>
              <w:t>测试记录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475C" w14:textId="4DA1DA2D" w:rsidR="0045008B" w:rsidRDefault="0045008B">
          <w:pPr>
            <w:pStyle w:val="TOC2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233406" w:history="1">
            <w:r w:rsidRPr="00B44AE3">
              <w:rPr>
                <w:rStyle w:val="aa"/>
                <w:rFonts w:ascii="Times New Roman" w:eastAsia="黑体" w:hAnsi="Times New Roman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B44AE3">
              <w:rPr>
                <w:rStyle w:val="aa"/>
                <w:rFonts w:ascii="Times New Roman" w:eastAsia="黑体" w:hAnsi="Times New Roman"/>
                <w:noProof/>
              </w:rPr>
              <w:t>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5563" w14:textId="7E20C99B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07" w:history="1">
            <w:r w:rsidRPr="00B44AE3">
              <w:rPr>
                <w:rStyle w:val="aa"/>
                <w:noProof/>
              </w:rPr>
              <w:t>主页测试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7CF2" w14:textId="28D06176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08" w:history="1">
            <w:r w:rsidRPr="00B44AE3">
              <w:rPr>
                <w:rStyle w:val="aa"/>
                <w:noProof/>
              </w:rPr>
              <w:t>测试主页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42C8" w14:textId="60DE6A36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09" w:history="1">
            <w:r w:rsidRPr="00B44AE3">
              <w:rPr>
                <w:rStyle w:val="aa"/>
                <w:noProof/>
                <w:kern w:val="44"/>
              </w:rPr>
              <w:t>登录注册测试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B797" w14:textId="10FF8F41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0" w:history="1">
            <w:r w:rsidRPr="00B44AE3">
              <w:rPr>
                <w:rStyle w:val="aa"/>
                <w:noProof/>
              </w:rPr>
              <w:t>待审核活动页面测试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F9E3" w14:textId="5E29B0E7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1" w:history="1">
            <w:r w:rsidRPr="00B44AE3">
              <w:rPr>
                <w:rStyle w:val="aa"/>
                <w:noProof/>
              </w:rPr>
              <w:t>测试待审核活动页面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7818" w14:textId="5E9A0AA9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2" w:history="1">
            <w:r w:rsidRPr="00B44AE3">
              <w:rPr>
                <w:rStyle w:val="aa"/>
                <w:noProof/>
              </w:rPr>
              <w:t>已通过活动页面测试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09A9" w14:textId="5F12214E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3" w:history="1">
            <w:r w:rsidRPr="00B44AE3">
              <w:rPr>
                <w:rStyle w:val="aa"/>
                <w:noProof/>
              </w:rPr>
              <w:t>测试已通过活动页面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632C" w14:textId="2E408884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4" w:history="1">
            <w:r w:rsidRPr="00B44AE3">
              <w:rPr>
                <w:rStyle w:val="aa"/>
                <w:noProof/>
              </w:rPr>
              <w:t>已驳回活动页面测试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7376" w14:textId="28E70717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5" w:history="1">
            <w:r w:rsidRPr="00B44AE3">
              <w:rPr>
                <w:rStyle w:val="aa"/>
                <w:noProof/>
              </w:rPr>
              <w:t>测试已驳回活动页面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6609" w14:textId="545E71D8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6" w:history="1">
            <w:r w:rsidRPr="00B44AE3">
              <w:rPr>
                <w:rStyle w:val="aa"/>
                <w:noProof/>
              </w:rPr>
              <w:t>论坛管理页面测试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3DF6" w14:textId="31BC9504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7" w:history="1">
            <w:r w:rsidRPr="00B44AE3">
              <w:rPr>
                <w:rStyle w:val="aa"/>
                <w:noProof/>
              </w:rPr>
              <w:t>测试论坛管理页面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E647" w14:textId="14517F3D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8" w:history="1">
            <w:r w:rsidRPr="00B44AE3">
              <w:rPr>
                <w:rStyle w:val="aa"/>
                <w:noProof/>
              </w:rPr>
              <w:t>用户列表页面测试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F874" w14:textId="15B28ED1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19" w:history="1">
            <w:r w:rsidRPr="00B44AE3">
              <w:rPr>
                <w:rStyle w:val="aa"/>
                <w:noProof/>
              </w:rPr>
              <w:t>测试用户列表页面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38A2" w14:textId="7CC8A3F6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20" w:history="1">
            <w:r w:rsidRPr="00B44AE3">
              <w:rPr>
                <w:rStyle w:val="aa"/>
                <w:noProof/>
              </w:rPr>
              <w:t>用户反馈页面测试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650E" w14:textId="0EA4C951" w:rsidR="0045008B" w:rsidRDefault="0045008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233421" w:history="1">
            <w:r w:rsidRPr="00B44AE3">
              <w:rPr>
                <w:rStyle w:val="aa"/>
                <w:noProof/>
              </w:rPr>
              <w:t>测试用户反馈页面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ACE2" w14:textId="6803D1DB" w:rsidR="0011205A" w:rsidRPr="003D540F" w:rsidRDefault="0011205A" w:rsidP="0011205A">
          <w:r w:rsidRPr="003D540F">
            <w:rPr>
              <w:b/>
              <w:bCs/>
              <w:lang w:val="zh-CN"/>
            </w:rPr>
            <w:fldChar w:fldCharType="end"/>
          </w:r>
        </w:p>
      </w:sdtContent>
    </w:sdt>
    <w:p w14:paraId="72EE398F" w14:textId="77777777" w:rsidR="00827068" w:rsidRPr="003D540F" w:rsidRDefault="00827068">
      <w:pPr>
        <w:pStyle w:val="TOC3"/>
        <w:spacing w:line="360" w:lineRule="auto"/>
        <w:ind w:left="0"/>
        <w:rPr>
          <w:rFonts w:ascii="Times New Roman" w:hAnsi="Times New Roman" w:cs="Times New Roman"/>
        </w:rPr>
        <w:sectPr w:rsidR="00827068" w:rsidRPr="003D540F">
          <w:headerReference w:type="default" r:id="rId8"/>
          <w:headerReference w:type="first" r:id="rId9"/>
          <w:pgSz w:w="11906" w:h="16838"/>
          <w:pgMar w:top="1134" w:right="1418" w:bottom="1134" w:left="1418" w:header="851" w:footer="851" w:gutter="0"/>
          <w:pgNumType w:start="1"/>
          <w:cols w:space="720"/>
          <w:titlePg/>
          <w:docGrid w:type="lines" w:linePitch="312"/>
        </w:sectPr>
      </w:pPr>
    </w:p>
    <w:p w14:paraId="38230C86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3" w:name="_Toc280280093"/>
      <w:bookmarkStart w:id="4" w:name="_Toc41233390"/>
      <w:r w:rsidRPr="003D540F">
        <w:rPr>
          <w:rFonts w:ascii="Times New Roman" w:eastAsia="黑体"/>
          <w:sz w:val="30"/>
          <w:szCs w:val="30"/>
        </w:rPr>
        <w:t>引言</w:t>
      </w:r>
      <w:bookmarkEnd w:id="0"/>
      <w:bookmarkEnd w:id="1"/>
      <w:bookmarkEnd w:id="2"/>
      <w:bookmarkEnd w:id="3"/>
      <w:bookmarkEnd w:id="4"/>
    </w:p>
    <w:p w14:paraId="33A447F9" w14:textId="77777777" w:rsidR="00827068" w:rsidRPr="003D540F" w:rsidRDefault="00AF69AF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5" w:name="_Toc224008801"/>
      <w:bookmarkStart w:id="6" w:name="_Toc280280094"/>
      <w:bookmarkStart w:id="7" w:name="_Toc28704722"/>
      <w:bookmarkStart w:id="8" w:name="_Toc82140619"/>
      <w:bookmarkStart w:id="9" w:name="_Toc41233391"/>
      <w:r w:rsidRPr="003D540F">
        <w:rPr>
          <w:rFonts w:ascii="Times New Roman" w:eastAsia="黑体" w:hAnsi="Times New Roman"/>
          <w:sz w:val="28"/>
          <w:szCs w:val="28"/>
        </w:rPr>
        <w:t>标识</w:t>
      </w:r>
      <w:bookmarkEnd w:id="5"/>
      <w:bookmarkEnd w:id="6"/>
      <w:bookmarkEnd w:id="9"/>
    </w:p>
    <w:p w14:paraId="4069E663" w14:textId="0AFA6940" w:rsidR="00493FC7" w:rsidRPr="003D540F" w:rsidRDefault="00493FC7" w:rsidP="00493FC7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>标题：</w:t>
      </w:r>
      <w:r w:rsidR="00B44211" w:rsidRPr="003D540F">
        <w:rPr>
          <w:rFonts w:cs="Times New Roman"/>
          <w:color w:val="000000"/>
          <w:sz w:val="24"/>
        </w:rPr>
        <w:t>《</w:t>
      </w:r>
      <w:r w:rsidR="008F1BFC">
        <w:rPr>
          <w:rFonts w:cs="Times New Roman" w:hint="eastAsia"/>
          <w:color w:val="000000"/>
          <w:sz w:val="24"/>
        </w:rPr>
        <w:t>Un</w:t>
      </w:r>
      <w:r w:rsidR="008F1BFC">
        <w:rPr>
          <w:rFonts w:cs="Times New Roman"/>
          <w:color w:val="000000"/>
          <w:sz w:val="24"/>
        </w:rPr>
        <w:t>iActive</w:t>
      </w:r>
      <w:r w:rsidRPr="003D540F">
        <w:rPr>
          <w:rFonts w:cs="Times New Roman"/>
          <w:color w:val="000000"/>
          <w:sz w:val="24"/>
        </w:rPr>
        <w:t>-Web</w:t>
      </w:r>
      <w:r w:rsidRPr="003D540F">
        <w:rPr>
          <w:rFonts w:cs="Times New Roman"/>
          <w:color w:val="000000"/>
          <w:sz w:val="24"/>
        </w:rPr>
        <w:t>前端系统测试报告</w:t>
      </w:r>
      <w:r w:rsidR="00B44211" w:rsidRPr="003D540F">
        <w:rPr>
          <w:rFonts w:cs="Times New Roman"/>
          <w:color w:val="000000"/>
          <w:sz w:val="24"/>
        </w:rPr>
        <w:t>》</w:t>
      </w:r>
    </w:p>
    <w:p w14:paraId="39B83005" w14:textId="77777777" w:rsidR="00827068" w:rsidRPr="003D540F" w:rsidRDefault="00AF69AF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10" w:name="_Toc224008802"/>
      <w:bookmarkStart w:id="11" w:name="_Toc280280095"/>
      <w:bookmarkStart w:id="12" w:name="_Toc41233392"/>
      <w:r w:rsidRPr="003D540F">
        <w:rPr>
          <w:rFonts w:ascii="Times New Roman" w:eastAsia="黑体" w:hAnsi="Times New Roman"/>
          <w:sz w:val="28"/>
          <w:szCs w:val="28"/>
        </w:rPr>
        <w:t>文档概述</w:t>
      </w:r>
      <w:bookmarkEnd w:id="7"/>
      <w:bookmarkEnd w:id="8"/>
      <w:bookmarkEnd w:id="10"/>
      <w:bookmarkEnd w:id="11"/>
      <w:bookmarkEnd w:id="12"/>
    </w:p>
    <w:p w14:paraId="6A16F14D" w14:textId="24E584EC" w:rsidR="00493FC7" w:rsidRPr="003D540F" w:rsidRDefault="00493FC7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>本文档</w:t>
      </w:r>
      <w:r w:rsidR="00DE3684" w:rsidRPr="003D540F">
        <w:rPr>
          <w:rFonts w:cs="Times New Roman"/>
          <w:color w:val="000000"/>
          <w:sz w:val="24"/>
        </w:rPr>
        <w:t>为</w:t>
      </w:r>
      <w:r w:rsidR="008F1BFC">
        <w:rPr>
          <w:rFonts w:cs="Times New Roman" w:hint="eastAsia"/>
          <w:color w:val="000000"/>
          <w:sz w:val="24"/>
        </w:rPr>
        <w:t>Un</w:t>
      </w:r>
      <w:r w:rsidR="008F1BFC">
        <w:rPr>
          <w:rFonts w:cs="Times New Roman"/>
          <w:color w:val="000000"/>
          <w:sz w:val="24"/>
        </w:rPr>
        <w:t>iActive</w:t>
      </w:r>
      <w:r w:rsidR="008F1BFC" w:rsidRPr="003D540F">
        <w:rPr>
          <w:rFonts w:cs="Times New Roman"/>
          <w:color w:val="000000"/>
          <w:sz w:val="24"/>
        </w:rPr>
        <w:t xml:space="preserve"> </w:t>
      </w:r>
      <w:r w:rsidR="008F1BFC">
        <w:rPr>
          <w:rFonts w:cs="Times New Roman"/>
          <w:color w:val="000000"/>
          <w:sz w:val="24"/>
        </w:rPr>
        <w:t>-</w:t>
      </w:r>
      <w:r w:rsidR="00DE3684" w:rsidRPr="003D540F">
        <w:rPr>
          <w:rFonts w:cs="Times New Roman"/>
          <w:color w:val="000000"/>
          <w:sz w:val="24"/>
        </w:rPr>
        <w:t>Web</w:t>
      </w:r>
      <w:r w:rsidR="00DE3684" w:rsidRPr="003D540F">
        <w:rPr>
          <w:rFonts w:cs="Times New Roman"/>
          <w:color w:val="000000"/>
          <w:sz w:val="24"/>
        </w:rPr>
        <w:t>前端的测试报告，用于描述</w:t>
      </w:r>
      <w:r w:rsidR="00DE3684" w:rsidRPr="003D540F">
        <w:rPr>
          <w:rFonts w:cs="Times New Roman"/>
          <w:color w:val="000000"/>
          <w:sz w:val="24"/>
        </w:rPr>
        <w:t>Web</w:t>
      </w:r>
      <w:r w:rsidR="00DE3684" w:rsidRPr="003D540F">
        <w:rPr>
          <w:rFonts w:cs="Times New Roman"/>
          <w:color w:val="000000"/>
          <w:sz w:val="24"/>
        </w:rPr>
        <w:t>前端的测试情况并记录</w:t>
      </w:r>
      <w:r w:rsidR="002B671D" w:rsidRPr="003D540F">
        <w:rPr>
          <w:rFonts w:cs="Times New Roman"/>
          <w:color w:val="000000"/>
          <w:sz w:val="24"/>
        </w:rPr>
        <w:t>测试结果。</w:t>
      </w:r>
    </w:p>
    <w:p w14:paraId="0D340DBD" w14:textId="77777777" w:rsidR="00827068" w:rsidRPr="003D540F" w:rsidRDefault="00AF69AF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13" w:name="_Toc212455317"/>
      <w:bookmarkStart w:id="14" w:name="_Toc224981226"/>
      <w:bookmarkStart w:id="15" w:name="_Toc280280096"/>
      <w:bookmarkStart w:id="16" w:name="_Toc41233393"/>
      <w:r w:rsidRPr="003D540F">
        <w:rPr>
          <w:rFonts w:ascii="Times New Roman" w:eastAsia="黑体" w:hAnsi="Times New Roman"/>
          <w:sz w:val="28"/>
          <w:szCs w:val="28"/>
        </w:rPr>
        <w:t>项目概述</w:t>
      </w:r>
      <w:bookmarkEnd w:id="13"/>
      <w:bookmarkEnd w:id="14"/>
      <w:bookmarkEnd w:id="15"/>
      <w:bookmarkEnd w:id="16"/>
    </w:p>
    <w:p w14:paraId="20FFBB51" w14:textId="77777777" w:rsidR="00827068" w:rsidRPr="003D540F" w:rsidRDefault="00AF69AF" w:rsidP="00841EB6">
      <w:pPr>
        <w:pStyle w:val="3"/>
        <w:numPr>
          <w:ilvl w:val="2"/>
          <w:numId w:val="3"/>
        </w:numPr>
        <w:tabs>
          <w:tab w:val="left" w:pos="720"/>
        </w:tabs>
        <w:spacing w:before="0" w:after="0" w:line="360" w:lineRule="auto"/>
        <w:ind w:left="0" w:firstLineChars="200" w:firstLine="482"/>
        <w:rPr>
          <w:rFonts w:eastAsia="黑体"/>
        </w:rPr>
      </w:pPr>
      <w:bookmarkStart w:id="17" w:name="_Toc212455318"/>
      <w:bookmarkStart w:id="18" w:name="_Toc224981227"/>
      <w:r w:rsidRPr="003D540F">
        <w:rPr>
          <w:rFonts w:eastAsia="黑体"/>
        </w:rPr>
        <w:t xml:space="preserve"> </w:t>
      </w:r>
      <w:bookmarkStart w:id="19" w:name="_Toc280280097"/>
      <w:bookmarkStart w:id="20" w:name="_Toc41233394"/>
      <w:r w:rsidRPr="003D540F">
        <w:rPr>
          <w:rFonts w:eastAsia="黑体"/>
        </w:rPr>
        <w:t>被测软件概述</w:t>
      </w:r>
      <w:bookmarkEnd w:id="17"/>
      <w:bookmarkEnd w:id="18"/>
      <w:bookmarkEnd w:id="19"/>
      <w:bookmarkEnd w:id="20"/>
      <w:r w:rsidRPr="003D540F">
        <w:rPr>
          <w:rFonts w:eastAsia="黑体"/>
        </w:rPr>
        <w:t xml:space="preserve"> </w:t>
      </w:r>
    </w:p>
    <w:p w14:paraId="0DC1D9FC" w14:textId="2FA77BF3" w:rsidR="0011205A" w:rsidRPr="003D540F" w:rsidRDefault="0011205A">
      <w:pPr>
        <w:pStyle w:val="infoblue00"/>
        <w:spacing w:line="360" w:lineRule="auto"/>
        <w:ind w:firstLineChars="200" w:firstLine="480"/>
        <w:rPr>
          <w:rFonts w:cs="Times New Roman" w:hint="eastAsia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 xml:space="preserve">a) </w:t>
      </w:r>
      <w:r w:rsidRPr="003D540F">
        <w:rPr>
          <w:rFonts w:cs="Times New Roman"/>
          <w:color w:val="000000"/>
          <w:sz w:val="24"/>
        </w:rPr>
        <w:t>被测软件名称为</w:t>
      </w:r>
      <w:r w:rsidRPr="003D540F">
        <w:rPr>
          <w:rFonts w:cs="Times New Roman"/>
          <w:color w:val="000000"/>
          <w:sz w:val="24"/>
        </w:rPr>
        <w:t>“</w:t>
      </w:r>
      <w:r w:rsidR="008F1BFC">
        <w:rPr>
          <w:rFonts w:cs="Times New Roman" w:hint="eastAsia"/>
          <w:color w:val="000000"/>
          <w:sz w:val="24"/>
        </w:rPr>
        <w:t>Un</w:t>
      </w:r>
      <w:r w:rsidR="008F1BFC">
        <w:rPr>
          <w:rFonts w:cs="Times New Roman"/>
          <w:color w:val="000000"/>
          <w:sz w:val="24"/>
        </w:rPr>
        <w:t>iActive</w:t>
      </w:r>
      <w:r w:rsidRPr="003D540F">
        <w:rPr>
          <w:rFonts w:cs="Times New Roman"/>
          <w:color w:val="000000"/>
          <w:sz w:val="24"/>
        </w:rPr>
        <w:t>”</w:t>
      </w:r>
      <w:r w:rsidR="008F1BFC">
        <w:rPr>
          <w:rFonts w:cs="Times New Roman" w:hint="eastAsia"/>
          <w:color w:val="000000"/>
          <w:sz w:val="24"/>
        </w:rPr>
        <w:t>.</w:t>
      </w:r>
    </w:p>
    <w:p w14:paraId="60D45DEE" w14:textId="486DB7AC" w:rsidR="00B44211" w:rsidRPr="003D540F" w:rsidRDefault="00B44211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 xml:space="preserve">b) </w:t>
      </w:r>
      <w:r w:rsidRPr="003D540F">
        <w:rPr>
          <w:rFonts w:cs="Times New Roman"/>
          <w:color w:val="000000"/>
          <w:sz w:val="24"/>
        </w:rPr>
        <w:t>被测软件目前的页面有：</w:t>
      </w:r>
      <w:r w:rsidR="008F1BFC">
        <w:rPr>
          <w:rFonts w:cs="Times New Roman" w:hint="eastAsia"/>
          <w:color w:val="000000"/>
          <w:sz w:val="24"/>
        </w:rPr>
        <w:t>活动管理页面，论坛管理页面，用户管理页面。</w:t>
      </w:r>
    </w:p>
    <w:p w14:paraId="4E2454F1" w14:textId="4097C557" w:rsidR="00B44211" w:rsidRPr="003D540F" w:rsidRDefault="00B44211" w:rsidP="00B44211">
      <w:pPr>
        <w:pStyle w:val="infoblue00"/>
        <w:spacing w:line="360" w:lineRule="auto"/>
        <w:rPr>
          <w:rFonts w:cs="Times New Roman" w:hint="eastAsia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ab/>
      </w:r>
      <w:r w:rsidRPr="003D540F">
        <w:rPr>
          <w:rFonts w:cs="Times New Roman"/>
          <w:color w:val="000000"/>
          <w:sz w:val="24"/>
        </w:rPr>
        <w:t>被测软件的功能主要包括：注册、登录、</w:t>
      </w:r>
      <w:r w:rsidR="008F1BFC">
        <w:rPr>
          <w:rFonts w:cs="Times New Roman" w:hint="eastAsia"/>
          <w:color w:val="000000"/>
          <w:sz w:val="24"/>
        </w:rPr>
        <w:t>审批</w:t>
      </w:r>
      <w:r w:rsidR="00423DF7">
        <w:rPr>
          <w:rFonts w:cs="Times New Roman" w:hint="eastAsia"/>
          <w:color w:val="000000"/>
          <w:sz w:val="24"/>
        </w:rPr>
        <w:t>和查看</w:t>
      </w:r>
      <w:r w:rsidR="008F1BFC">
        <w:rPr>
          <w:rFonts w:cs="Times New Roman" w:hint="eastAsia"/>
          <w:color w:val="000000"/>
          <w:sz w:val="24"/>
        </w:rPr>
        <w:t>活动</w:t>
      </w:r>
      <w:r w:rsidR="00143278">
        <w:rPr>
          <w:rFonts w:cs="Times New Roman" w:hint="eastAsia"/>
          <w:color w:val="000000"/>
          <w:sz w:val="24"/>
        </w:rPr>
        <w:t>、</w:t>
      </w:r>
      <w:r w:rsidR="008F1BFC">
        <w:rPr>
          <w:rFonts w:cs="Times New Roman" w:hint="eastAsia"/>
          <w:color w:val="000000"/>
          <w:sz w:val="24"/>
        </w:rPr>
        <w:t>管理论坛、管理用户及查看用户反馈信息。</w:t>
      </w:r>
    </w:p>
    <w:p w14:paraId="62DB8774" w14:textId="77777777" w:rsidR="00B44211" w:rsidRPr="003D540F" w:rsidRDefault="00B44211" w:rsidP="00B44211">
      <w:pPr>
        <w:pStyle w:val="infoblue00"/>
        <w:spacing w:line="360" w:lineRule="auto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ab/>
        <w:t xml:space="preserve">c) </w:t>
      </w:r>
      <w:r w:rsidRPr="003D540F">
        <w:rPr>
          <w:rFonts w:cs="Times New Roman"/>
          <w:color w:val="000000"/>
          <w:sz w:val="24"/>
        </w:rPr>
        <w:t>被测软件可以运行在任何现代主流浏览器上。</w:t>
      </w:r>
    </w:p>
    <w:p w14:paraId="1AE8482E" w14:textId="77777777" w:rsidR="00827068" w:rsidRPr="003D540F" w:rsidRDefault="00AF69AF">
      <w:pPr>
        <w:pStyle w:val="3"/>
        <w:numPr>
          <w:ilvl w:val="2"/>
          <w:numId w:val="3"/>
        </w:numPr>
        <w:tabs>
          <w:tab w:val="left" w:pos="720"/>
        </w:tabs>
        <w:spacing w:before="0" w:after="0" w:line="360" w:lineRule="auto"/>
        <w:ind w:left="0" w:firstLineChars="200" w:firstLine="482"/>
        <w:rPr>
          <w:rFonts w:eastAsia="黑体"/>
        </w:rPr>
      </w:pPr>
      <w:bookmarkStart w:id="21" w:name="_Toc212455319"/>
      <w:bookmarkStart w:id="22" w:name="_Toc224981228"/>
      <w:bookmarkStart w:id="23" w:name="_Toc280280098"/>
      <w:bookmarkStart w:id="24" w:name="_Toc41233395"/>
      <w:r w:rsidRPr="003D540F">
        <w:rPr>
          <w:rFonts w:eastAsia="黑体"/>
        </w:rPr>
        <w:t>评测任务概述</w:t>
      </w:r>
      <w:bookmarkEnd w:id="21"/>
      <w:bookmarkEnd w:id="22"/>
      <w:bookmarkEnd w:id="23"/>
      <w:bookmarkEnd w:id="24"/>
      <w:r w:rsidRPr="003D540F">
        <w:rPr>
          <w:rFonts w:eastAsia="黑体"/>
        </w:rPr>
        <w:t xml:space="preserve"> </w:t>
      </w:r>
    </w:p>
    <w:p w14:paraId="5C25DAC9" w14:textId="77777777" w:rsidR="00827068" w:rsidRPr="003D540F" w:rsidRDefault="00AF69AF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bookmarkStart w:id="25" w:name="_Toc212455480"/>
      <w:r w:rsidRPr="003D540F">
        <w:rPr>
          <w:rFonts w:cs="Times New Roman"/>
          <w:color w:val="000000"/>
          <w:sz w:val="24"/>
        </w:rPr>
        <w:t>表</w:t>
      </w:r>
      <w:r w:rsidRPr="003D540F">
        <w:rPr>
          <w:rFonts w:cs="Times New Roman"/>
          <w:color w:val="000000"/>
          <w:sz w:val="24"/>
        </w:rPr>
        <w:t xml:space="preserve">1-1 </w:t>
      </w:r>
      <w:r w:rsidRPr="003D540F">
        <w:rPr>
          <w:rFonts w:cs="Times New Roman"/>
          <w:color w:val="000000"/>
          <w:sz w:val="24"/>
        </w:rPr>
        <w:t>测试总体要求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2392"/>
        <w:gridCol w:w="2393"/>
        <w:gridCol w:w="2916"/>
      </w:tblGrid>
      <w:tr w:rsidR="00827068" w:rsidRPr="003D540F" w14:paraId="1BE0E93B" w14:textId="77777777">
        <w:trPr>
          <w:jc w:val="center"/>
        </w:trPr>
        <w:tc>
          <w:tcPr>
            <w:tcW w:w="876" w:type="dxa"/>
            <w:vAlign w:val="center"/>
          </w:tcPr>
          <w:p w14:paraId="33473533" w14:textId="77777777" w:rsidR="00827068" w:rsidRPr="003D540F" w:rsidRDefault="00AF69AF" w:rsidP="001E0CE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序号</w:t>
            </w:r>
          </w:p>
        </w:tc>
        <w:tc>
          <w:tcPr>
            <w:tcW w:w="2392" w:type="dxa"/>
            <w:vAlign w:val="center"/>
          </w:tcPr>
          <w:p w14:paraId="4DD0B9BF" w14:textId="77777777" w:rsidR="00827068" w:rsidRPr="003D540F" w:rsidRDefault="00AF69AF" w:rsidP="001E0CE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被测对象</w:t>
            </w:r>
          </w:p>
        </w:tc>
        <w:tc>
          <w:tcPr>
            <w:tcW w:w="2393" w:type="dxa"/>
            <w:vAlign w:val="center"/>
          </w:tcPr>
          <w:p w14:paraId="5B72B485" w14:textId="77777777" w:rsidR="00827068" w:rsidRPr="003D540F" w:rsidRDefault="00AF69AF" w:rsidP="001E0CE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测试级别</w:t>
            </w:r>
          </w:p>
        </w:tc>
        <w:tc>
          <w:tcPr>
            <w:tcW w:w="2916" w:type="dxa"/>
            <w:vAlign w:val="center"/>
          </w:tcPr>
          <w:p w14:paraId="5A842DE1" w14:textId="77777777" w:rsidR="00827068" w:rsidRPr="003D540F" w:rsidRDefault="00AF69AF" w:rsidP="001E0CE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测试场地</w:t>
            </w:r>
          </w:p>
        </w:tc>
      </w:tr>
      <w:tr w:rsidR="00B47DF5" w:rsidRPr="003D540F" w14:paraId="4646DB72" w14:textId="77777777" w:rsidTr="0062260D">
        <w:trPr>
          <w:jc w:val="center"/>
        </w:trPr>
        <w:tc>
          <w:tcPr>
            <w:tcW w:w="876" w:type="dxa"/>
            <w:vAlign w:val="center"/>
          </w:tcPr>
          <w:p w14:paraId="1E6043C5" w14:textId="77777777" w:rsidR="00B47DF5" w:rsidRPr="003D540F" w:rsidRDefault="00B47DF5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2392" w:type="dxa"/>
            <w:vAlign w:val="center"/>
          </w:tcPr>
          <w:p w14:paraId="6E148D0B" w14:textId="77777777" w:rsidR="00B47DF5" w:rsidRPr="003D540F" w:rsidRDefault="00B47DF5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主页</w:t>
            </w:r>
          </w:p>
        </w:tc>
        <w:tc>
          <w:tcPr>
            <w:tcW w:w="2393" w:type="dxa"/>
            <w:vAlign w:val="center"/>
          </w:tcPr>
          <w:p w14:paraId="2573CCD8" w14:textId="77777777" w:rsidR="00B47DF5" w:rsidRPr="003D540F" w:rsidRDefault="00B47DF5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界面测试</w:t>
            </w:r>
          </w:p>
        </w:tc>
        <w:tc>
          <w:tcPr>
            <w:tcW w:w="2916" w:type="dxa"/>
            <w:vAlign w:val="center"/>
          </w:tcPr>
          <w:p w14:paraId="66863908" w14:textId="77777777" w:rsidR="00B47DF5" w:rsidRPr="003D540F" w:rsidRDefault="00B47DF5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841EB6" w:rsidRPr="003D540F" w14:paraId="12FB3BBE" w14:textId="77777777" w:rsidTr="00E54AC3">
        <w:trPr>
          <w:jc w:val="center"/>
        </w:trPr>
        <w:tc>
          <w:tcPr>
            <w:tcW w:w="876" w:type="dxa"/>
            <w:vAlign w:val="center"/>
          </w:tcPr>
          <w:p w14:paraId="275D81B4" w14:textId="77777777" w:rsidR="00841EB6" w:rsidRPr="003D540F" w:rsidRDefault="00B47DF5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2392" w:type="dxa"/>
            <w:vAlign w:val="center"/>
          </w:tcPr>
          <w:p w14:paraId="49458F56" w14:textId="77777777" w:rsidR="00841EB6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登录界面</w:t>
            </w:r>
          </w:p>
        </w:tc>
        <w:tc>
          <w:tcPr>
            <w:tcW w:w="2393" w:type="dxa"/>
            <w:vAlign w:val="center"/>
          </w:tcPr>
          <w:p w14:paraId="0C98B1E2" w14:textId="77777777" w:rsidR="00841EB6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界面测试</w:t>
            </w:r>
          </w:p>
        </w:tc>
        <w:tc>
          <w:tcPr>
            <w:tcW w:w="2916" w:type="dxa"/>
            <w:vAlign w:val="center"/>
          </w:tcPr>
          <w:p w14:paraId="58ECE432" w14:textId="77777777" w:rsidR="00841EB6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841EB6" w:rsidRPr="003D540F" w14:paraId="71CB1019" w14:textId="77777777" w:rsidTr="00E54AC3">
        <w:trPr>
          <w:jc w:val="center"/>
        </w:trPr>
        <w:tc>
          <w:tcPr>
            <w:tcW w:w="876" w:type="dxa"/>
            <w:vAlign w:val="center"/>
          </w:tcPr>
          <w:p w14:paraId="4B2F98E0" w14:textId="77777777" w:rsidR="00841EB6" w:rsidRPr="003D540F" w:rsidRDefault="00B47DF5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2392" w:type="dxa"/>
            <w:vAlign w:val="center"/>
          </w:tcPr>
          <w:p w14:paraId="7C08B3B2" w14:textId="0CF532F8" w:rsidR="00841EB6" w:rsidRPr="003D540F" w:rsidRDefault="00184E99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待审核活动</w:t>
            </w:r>
            <w:r w:rsidR="00841EB6" w:rsidRPr="003D540F">
              <w:rPr>
                <w:rFonts w:cs="Times New Roman"/>
                <w:color w:val="000000"/>
                <w:sz w:val="24"/>
              </w:rPr>
              <w:t>界面</w:t>
            </w:r>
          </w:p>
        </w:tc>
        <w:tc>
          <w:tcPr>
            <w:tcW w:w="2393" w:type="dxa"/>
            <w:vAlign w:val="center"/>
          </w:tcPr>
          <w:p w14:paraId="74E2AA33" w14:textId="77777777" w:rsidR="00841EB6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界面测试</w:t>
            </w:r>
          </w:p>
        </w:tc>
        <w:tc>
          <w:tcPr>
            <w:tcW w:w="2916" w:type="dxa"/>
            <w:vAlign w:val="center"/>
          </w:tcPr>
          <w:p w14:paraId="36A84E27" w14:textId="77777777" w:rsidR="00841EB6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DC746A" w:rsidRPr="003D540F" w14:paraId="554CB128" w14:textId="77777777" w:rsidTr="0062260D">
        <w:trPr>
          <w:jc w:val="center"/>
        </w:trPr>
        <w:tc>
          <w:tcPr>
            <w:tcW w:w="876" w:type="dxa"/>
            <w:vAlign w:val="center"/>
          </w:tcPr>
          <w:p w14:paraId="1635786F" w14:textId="77777777" w:rsidR="00DC746A" w:rsidRPr="003D540F" w:rsidRDefault="00DC746A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2392" w:type="dxa"/>
            <w:vAlign w:val="center"/>
          </w:tcPr>
          <w:p w14:paraId="1C59FCCA" w14:textId="70F025EC" w:rsidR="00DC746A" w:rsidRPr="003D540F" w:rsidRDefault="00184E99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已通过活动</w:t>
            </w:r>
            <w:r w:rsidR="00DC746A" w:rsidRPr="003D540F">
              <w:rPr>
                <w:rFonts w:cs="Times New Roman"/>
                <w:color w:val="000000"/>
                <w:sz w:val="24"/>
              </w:rPr>
              <w:t>界面</w:t>
            </w:r>
          </w:p>
        </w:tc>
        <w:tc>
          <w:tcPr>
            <w:tcW w:w="2393" w:type="dxa"/>
            <w:vAlign w:val="center"/>
          </w:tcPr>
          <w:p w14:paraId="43438948" w14:textId="77777777" w:rsidR="00DC746A" w:rsidRPr="003D540F" w:rsidRDefault="00DC746A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界面测试</w:t>
            </w:r>
          </w:p>
        </w:tc>
        <w:tc>
          <w:tcPr>
            <w:tcW w:w="2916" w:type="dxa"/>
            <w:vAlign w:val="center"/>
          </w:tcPr>
          <w:p w14:paraId="10F655F7" w14:textId="77777777" w:rsidR="00DC746A" w:rsidRPr="003D540F" w:rsidRDefault="00DC746A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1E0CE9" w:rsidRPr="003D540F" w14:paraId="07A3A5B3" w14:textId="77777777" w:rsidTr="00E54AC3">
        <w:trPr>
          <w:jc w:val="center"/>
        </w:trPr>
        <w:tc>
          <w:tcPr>
            <w:tcW w:w="876" w:type="dxa"/>
            <w:vAlign w:val="center"/>
          </w:tcPr>
          <w:p w14:paraId="7A352FDB" w14:textId="77777777" w:rsidR="001E0CE9" w:rsidRPr="003D540F" w:rsidRDefault="00504399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2392" w:type="dxa"/>
            <w:vAlign w:val="center"/>
          </w:tcPr>
          <w:p w14:paraId="6579ED13" w14:textId="61B65040" w:rsidR="001E0CE9" w:rsidRPr="003D540F" w:rsidRDefault="00184E99" w:rsidP="00E54AC3">
            <w:pPr>
              <w:pStyle w:val="infoblue00"/>
              <w:spacing w:line="360" w:lineRule="auto"/>
              <w:jc w:val="center"/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已驳回活动界面</w:t>
            </w:r>
          </w:p>
        </w:tc>
        <w:tc>
          <w:tcPr>
            <w:tcW w:w="2393" w:type="dxa"/>
            <w:vAlign w:val="center"/>
          </w:tcPr>
          <w:p w14:paraId="1188F04F" w14:textId="77777777" w:rsidR="001E0CE9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功能</w:t>
            </w:r>
            <w:r w:rsidR="001E0CE9" w:rsidRPr="003D540F">
              <w:rPr>
                <w:rFonts w:cs="Times New Roman"/>
                <w:color w:val="000000"/>
                <w:sz w:val="24"/>
              </w:rPr>
              <w:t>测试</w:t>
            </w:r>
          </w:p>
        </w:tc>
        <w:tc>
          <w:tcPr>
            <w:tcW w:w="2916" w:type="dxa"/>
            <w:vAlign w:val="center"/>
          </w:tcPr>
          <w:p w14:paraId="4D77CA95" w14:textId="77777777" w:rsidR="001E0CE9" w:rsidRPr="003D540F" w:rsidRDefault="001E0CE9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231CF4" w:rsidRPr="003D540F" w14:paraId="63EA2877" w14:textId="77777777" w:rsidTr="00E54AC3">
        <w:trPr>
          <w:jc w:val="center"/>
        </w:trPr>
        <w:tc>
          <w:tcPr>
            <w:tcW w:w="876" w:type="dxa"/>
            <w:vAlign w:val="center"/>
          </w:tcPr>
          <w:p w14:paraId="2C188943" w14:textId="77777777" w:rsidR="00231CF4" w:rsidRPr="003D540F" w:rsidRDefault="00504399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6</w:t>
            </w:r>
          </w:p>
        </w:tc>
        <w:tc>
          <w:tcPr>
            <w:tcW w:w="2392" w:type="dxa"/>
            <w:vAlign w:val="center"/>
          </w:tcPr>
          <w:p w14:paraId="4456A2E3" w14:textId="27D77114" w:rsidR="00231CF4" w:rsidRPr="003D540F" w:rsidRDefault="00184E99" w:rsidP="00184E99">
            <w:pPr>
              <w:pStyle w:val="infoblue00"/>
              <w:spacing w:line="360" w:lineRule="auto"/>
              <w:jc w:val="center"/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论坛界面</w:t>
            </w:r>
          </w:p>
        </w:tc>
        <w:tc>
          <w:tcPr>
            <w:tcW w:w="2393" w:type="dxa"/>
            <w:vAlign w:val="center"/>
          </w:tcPr>
          <w:p w14:paraId="4AB3A63F" w14:textId="77777777" w:rsidR="00231CF4" w:rsidRPr="003D540F" w:rsidRDefault="00841EB6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功能</w:t>
            </w:r>
            <w:r w:rsidR="00231CF4" w:rsidRPr="003D540F">
              <w:rPr>
                <w:rFonts w:cs="Times New Roman"/>
                <w:color w:val="000000"/>
                <w:sz w:val="24"/>
              </w:rPr>
              <w:t>测试</w:t>
            </w:r>
          </w:p>
        </w:tc>
        <w:tc>
          <w:tcPr>
            <w:tcW w:w="2916" w:type="dxa"/>
            <w:vAlign w:val="center"/>
          </w:tcPr>
          <w:p w14:paraId="68FD992C" w14:textId="77777777" w:rsidR="00231CF4" w:rsidRPr="003D540F" w:rsidRDefault="00231CF4" w:rsidP="00E54AC3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DC746A" w:rsidRPr="003D540F" w14:paraId="6BCC9356" w14:textId="77777777" w:rsidTr="0062260D">
        <w:trPr>
          <w:jc w:val="center"/>
        </w:trPr>
        <w:tc>
          <w:tcPr>
            <w:tcW w:w="876" w:type="dxa"/>
            <w:vAlign w:val="center"/>
          </w:tcPr>
          <w:p w14:paraId="291F4442" w14:textId="77777777" w:rsidR="00DC746A" w:rsidRPr="003D540F" w:rsidRDefault="00504399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7</w:t>
            </w:r>
          </w:p>
        </w:tc>
        <w:tc>
          <w:tcPr>
            <w:tcW w:w="2392" w:type="dxa"/>
            <w:vAlign w:val="center"/>
          </w:tcPr>
          <w:p w14:paraId="2F8A6873" w14:textId="740E4033" w:rsidR="00DC746A" w:rsidRPr="003D540F" w:rsidRDefault="00184E99" w:rsidP="0062260D">
            <w:pPr>
              <w:pStyle w:val="infoblue00"/>
              <w:spacing w:line="360" w:lineRule="auto"/>
              <w:jc w:val="center"/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用户列表界面</w:t>
            </w:r>
          </w:p>
        </w:tc>
        <w:tc>
          <w:tcPr>
            <w:tcW w:w="2393" w:type="dxa"/>
            <w:vAlign w:val="center"/>
          </w:tcPr>
          <w:p w14:paraId="6BD5E0C3" w14:textId="77777777" w:rsidR="00DC746A" w:rsidRPr="003D540F" w:rsidRDefault="00DC746A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功能测试</w:t>
            </w:r>
          </w:p>
        </w:tc>
        <w:tc>
          <w:tcPr>
            <w:tcW w:w="2916" w:type="dxa"/>
            <w:vAlign w:val="center"/>
          </w:tcPr>
          <w:p w14:paraId="071C82A4" w14:textId="77777777" w:rsidR="00DC746A" w:rsidRPr="003D540F" w:rsidRDefault="00DC746A" w:rsidP="0062260D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  <w:tr w:rsidR="00184E99" w:rsidRPr="003D540F" w14:paraId="3864DC94" w14:textId="77777777" w:rsidTr="0062260D">
        <w:trPr>
          <w:jc w:val="center"/>
        </w:trPr>
        <w:tc>
          <w:tcPr>
            <w:tcW w:w="876" w:type="dxa"/>
            <w:vAlign w:val="center"/>
          </w:tcPr>
          <w:p w14:paraId="6A0CA737" w14:textId="106EE2C0" w:rsidR="00184E99" w:rsidRDefault="00184E99" w:rsidP="00184E9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8</w:t>
            </w:r>
          </w:p>
        </w:tc>
        <w:tc>
          <w:tcPr>
            <w:tcW w:w="2392" w:type="dxa"/>
            <w:vAlign w:val="center"/>
          </w:tcPr>
          <w:p w14:paraId="0277EAAF" w14:textId="7D579800" w:rsidR="00184E99" w:rsidRDefault="00184E99" w:rsidP="00184E99">
            <w:pPr>
              <w:pStyle w:val="infoblue00"/>
              <w:spacing w:line="360" w:lineRule="auto"/>
              <w:jc w:val="center"/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用户反馈界面</w:t>
            </w:r>
          </w:p>
        </w:tc>
        <w:tc>
          <w:tcPr>
            <w:tcW w:w="2393" w:type="dxa"/>
            <w:vAlign w:val="center"/>
          </w:tcPr>
          <w:p w14:paraId="4D72FF29" w14:textId="0E02A0B0" w:rsidR="00184E99" w:rsidRPr="003D540F" w:rsidRDefault="00184E99" w:rsidP="00184E9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功能测试</w:t>
            </w:r>
          </w:p>
        </w:tc>
        <w:tc>
          <w:tcPr>
            <w:tcW w:w="2916" w:type="dxa"/>
            <w:vAlign w:val="center"/>
          </w:tcPr>
          <w:p w14:paraId="4FB39B97" w14:textId="15DB4ACB" w:rsidR="00184E99" w:rsidRPr="003D540F" w:rsidRDefault="00184E99" w:rsidP="00184E99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软件评测方仿真环境</w:t>
            </w:r>
          </w:p>
        </w:tc>
      </w:tr>
    </w:tbl>
    <w:p w14:paraId="223D2834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26" w:name="_Toc28704725"/>
      <w:bookmarkStart w:id="27" w:name="_Toc82140623"/>
      <w:bookmarkStart w:id="28" w:name="_Toc224008804"/>
      <w:bookmarkStart w:id="29" w:name="_Toc280280099"/>
      <w:bookmarkStart w:id="30" w:name="_Toc41233396"/>
      <w:r w:rsidRPr="003D540F">
        <w:rPr>
          <w:rFonts w:ascii="Times New Roman" w:eastAsia="黑体"/>
          <w:sz w:val="30"/>
          <w:szCs w:val="30"/>
        </w:rPr>
        <w:t>参考文献</w:t>
      </w:r>
      <w:bookmarkEnd w:id="26"/>
      <w:bookmarkEnd w:id="27"/>
      <w:bookmarkEnd w:id="28"/>
      <w:bookmarkEnd w:id="29"/>
      <w:bookmarkEnd w:id="30"/>
    </w:p>
    <w:p w14:paraId="1F3C2457" w14:textId="77777777" w:rsidR="00841EB6" w:rsidRPr="003D540F" w:rsidRDefault="00841EB6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>无</w:t>
      </w:r>
    </w:p>
    <w:p w14:paraId="614AE217" w14:textId="77777777" w:rsidR="00827068" w:rsidRPr="003D540F" w:rsidRDefault="00AF69AF" w:rsidP="00841EB6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31" w:name="_Toc28704724"/>
      <w:bookmarkStart w:id="32" w:name="_Toc82140622"/>
      <w:bookmarkStart w:id="33" w:name="_Toc224008805"/>
      <w:bookmarkStart w:id="34" w:name="_Toc280280100"/>
      <w:bookmarkStart w:id="35" w:name="_Toc41233397"/>
      <w:r w:rsidRPr="003D540F">
        <w:rPr>
          <w:rFonts w:ascii="Times New Roman" w:eastAsia="黑体"/>
          <w:sz w:val="30"/>
          <w:szCs w:val="30"/>
        </w:rPr>
        <w:t>术语</w:t>
      </w:r>
      <w:bookmarkEnd w:id="31"/>
      <w:bookmarkEnd w:id="32"/>
      <w:bookmarkEnd w:id="33"/>
      <w:bookmarkEnd w:id="34"/>
      <w:bookmarkEnd w:id="35"/>
    </w:p>
    <w:tbl>
      <w:tblPr>
        <w:tblW w:w="889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838"/>
        <w:gridCol w:w="7056"/>
      </w:tblGrid>
      <w:tr w:rsidR="00827068" w:rsidRPr="003D540F" w14:paraId="6CF5D709" w14:textId="77777777" w:rsidTr="00493FC7">
        <w:tc>
          <w:tcPr>
            <w:tcW w:w="1838" w:type="dxa"/>
          </w:tcPr>
          <w:p w14:paraId="10D066F2" w14:textId="77777777" w:rsidR="00827068" w:rsidRPr="003D540F" w:rsidRDefault="00841EB6" w:rsidP="00841EB6">
            <w:pPr>
              <w:pStyle w:val="3s0"/>
              <w:spacing w:line="360" w:lineRule="auto"/>
              <w:ind w:firstLineChars="0" w:firstLine="0"/>
              <w:jc w:val="left"/>
              <w:rPr>
                <w:rFonts w:ascii="Times New Roman" w:cs="Times New Roman"/>
              </w:rPr>
            </w:pPr>
            <w:r w:rsidRPr="003D540F">
              <w:rPr>
                <w:rFonts w:ascii="Times New Roman" w:cs="Times New Roman"/>
              </w:rPr>
              <w:t>无</w:t>
            </w:r>
          </w:p>
        </w:tc>
        <w:tc>
          <w:tcPr>
            <w:tcW w:w="7056" w:type="dxa"/>
          </w:tcPr>
          <w:p w14:paraId="260A1C8B" w14:textId="77777777" w:rsidR="00827068" w:rsidRPr="003D540F" w:rsidRDefault="00827068">
            <w:pPr>
              <w:pStyle w:val="3s0"/>
              <w:spacing w:line="360" w:lineRule="auto"/>
              <w:ind w:firstLine="480"/>
              <w:jc w:val="left"/>
              <w:rPr>
                <w:rFonts w:ascii="Times New Roman" w:cs="Times New Roman"/>
              </w:rPr>
            </w:pPr>
          </w:p>
        </w:tc>
      </w:tr>
    </w:tbl>
    <w:p w14:paraId="2E476C9B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36" w:name="_Toc39311776"/>
      <w:bookmarkStart w:id="37" w:name="_Toc138303528"/>
      <w:bookmarkStart w:id="38" w:name="_Toc224523310"/>
      <w:bookmarkStart w:id="39" w:name="_Toc280280101"/>
      <w:bookmarkStart w:id="40" w:name="_Toc39311775"/>
      <w:bookmarkStart w:id="41" w:name="_Toc138303527"/>
      <w:bookmarkStart w:id="42" w:name="_Toc41233398"/>
      <w:r w:rsidRPr="003D540F">
        <w:rPr>
          <w:rFonts w:ascii="Times New Roman" w:eastAsia="黑体"/>
          <w:sz w:val="30"/>
          <w:szCs w:val="30"/>
        </w:rPr>
        <w:t>测试资源</w:t>
      </w:r>
      <w:bookmarkEnd w:id="36"/>
      <w:bookmarkEnd w:id="37"/>
      <w:bookmarkEnd w:id="38"/>
      <w:bookmarkEnd w:id="39"/>
      <w:bookmarkEnd w:id="42"/>
    </w:p>
    <w:p w14:paraId="051E455D" w14:textId="77777777" w:rsidR="00827068" w:rsidRPr="003D540F" w:rsidRDefault="00AF69AF" w:rsidP="00841EB6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43" w:name="_Toc39311778"/>
      <w:bookmarkStart w:id="44" w:name="_Toc138303530"/>
      <w:bookmarkStart w:id="45" w:name="_Toc224523312"/>
      <w:bookmarkStart w:id="46" w:name="_Toc280280102"/>
      <w:bookmarkStart w:id="47" w:name="_Toc41233399"/>
      <w:r w:rsidRPr="003D540F">
        <w:rPr>
          <w:rFonts w:ascii="Times New Roman" w:eastAsia="黑体" w:hAnsi="Times New Roman"/>
          <w:sz w:val="28"/>
          <w:szCs w:val="28"/>
        </w:rPr>
        <w:t>测试环境</w:t>
      </w:r>
      <w:bookmarkEnd w:id="43"/>
      <w:bookmarkEnd w:id="44"/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27068" w:rsidRPr="003D540F" w14:paraId="3E8BF874" w14:textId="77777777">
        <w:tc>
          <w:tcPr>
            <w:tcW w:w="9286" w:type="dxa"/>
            <w:shd w:val="clear" w:color="auto" w:fill="E0E0E0"/>
          </w:tcPr>
          <w:p w14:paraId="7557A619" w14:textId="77777777" w:rsidR="00827068" w:rsidRPr="003D540F" w:rsidRDefault="00AF69AF">
            <w:pPr>
              <w:pStyle w:val="infoblue00"/>
              <w:spacing w:line="360" w:lineRule="auto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软件环境（相关软件、操作系统等）</w:t>
            </w:r>
          </w:p>
        </w:tc>
      </w:tr>
      <w:tr w:rsidR="00827068" w:rsidRPr="003D540F" w14:paraId="6D9CC274" w14:textId="77777777">
        <w:tc>
          <w:tcPr>
            <w:tcW w:w="9286" w:type="dxa"/>
          </w:tcPr>
          <w:p w14:paraId="1AC75F39" w14:textId="082853DB" w:rsidR="00827068" w:rsidRPr="003D540F" w:rsidRDefault="00C01600">
            <w:pPr>
              <w:pStyle w:val="infoblue00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UniActive</w:t>
            </w:r>
            <w:r w:rsidR="008324AE" w:rsidRPr="003D540F">
              <w:rPr>
                <w:rFonts w:cs="Times New Roman"/>
                <w:color w:val="000000"/>
                <w:sz w:val="24"/>
              </w:rPr>
              <w:t>，浏览器为</w:t>
            </w:r>
            <w:r w:rsidR="008324AE" w:rsidRPr="003D540F">
              <w:rPr>
                <w:rFonts w:cs="Times New Roman"/>
                <w:color w:val="000000"/>
                <w:sz w:val="24"/>
              </w:rPr>
              <w:t>Chrome</w:t>
            </w:r>
            <w:r w:rsidR="008324AE" w:rsidRPr="003D540F">
              <w:rPr>
                <w:rFonts w:cs="Times New Roman"/>
                <w:color w:val="000000"/>
                <w:sz w:val="24"/>
              </w:rPr>
              <w:t>，</w:t>
            </w:r>
            <w:r w:rsidR="008324AE" w:rsidRPr="003D540F">
              <w:rPr>
                <w:rFonts w:cs="Times New Roman"/>
                <w:color w:val="000000"/>
                <w:sz w:val="24"/>
              </w:rPr>
              <w:t>OS</w:t>
            </w:r>
            <w:r w:rsidR="008324AE" w:rsidRPr="003D540F">
              <w:rPr>
                <w:rFonts w:cs="Times New Roman"/>
                <w:color w:val="000000"/>
                <w:sz w:val="24"/>
              </w:rPr>
              <w:t>为</w:t>
            </w:r>
            <w:r w:rsidR="008324AE" w:rsidRPr="003D540F">
              <w:rPr>
                <w:rFonts w:cs="Times New Roman"/>
                <w:color w:val="000000"/>
                <w:sz w:val="24"/>
              </w:rPr>
              <w:t>Windows10</w:t>
            </w:r>
          </w:p>
        </w:tc>
      </w:tr>
      <w:tr w:rsidR="00827068" w:rsidRPr="003D540F" w14:paraId="0045F5FF" w14:textId="77777777">
        <w:tc>
          <w:tcPr>
            <w:tcW w:w="9286" w:type="dxa"/>
            <w:shd w:val="clear" w:color="auto" w:fill="E0E0E0"/>
          </w:tcPr>
          <w:p w14:paraId="31DCD78C" w14:textId="77777777" w:rsidR="00827068" w:rsidRPr="003D540F" w:rsidRDefault="00AF69AF">
            <w:pPr>
              <w:pStyle w:val="infoblue00"/>
              <w:spacing w:line="360" w:lineRule="auto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硬件环境（网络、设备等）</w:t>
            </w:r>
          </w:p>
        </w:tc>
      </w:tr>
      <w:tr w:rsidR="00827068" w:rsidRPr="003D540F" w14:paraId="335CA63C" w14:textId="77777777">
        <w:tc>
          <w:tcPr>
            <w:tcW w:w="9286" w:type="dxa"/>
          </w:tcPr>
          <w:p w14:paraId="16FAECD7" w14:textId="43D75BCD" w:rsidR="00827068" w:rsidRPr="003D540F" w:rsidRDefault="00900FAA">
            <w:pPr>
              <w:pStyle w:val="infoblue00"/>
              <w:spacing w:line="360" w:lineRule="auto"/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D</w:t>
            </w:r>
            <w:r>
              <w:rPr>
                <w:rFonts w:cs="Times New Roman"/>
                <w:color w:val="000000"/>
                <w:sz w:val="24"/>
              </w:rPr>
              <w:t>ELL</w:t>
            </w:r>
          </w:p>
        </w:tc>
      </w:tr>
    </w:tbl>
    <w:p w14:paraId="04622180" w14:textId="77777777" w:rsidR="00827068" w:rsidRPr="003D540F" w:rsidRDefault="00AF69AF" w:rsidP="00841EB6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48" w:name="_Toc39311779"/>
      <w:bookmarkStart w:id="49" w:name="_Toc138303531"/>
      <w:bookmarkStart w:id="50" w:name="_Toc224523313"/>
      <w:bookmarkStart w:id="51" w:name="_Toc280280103"/>
      <w:bookmarkStart w:id="52" w:name="_Toc41233400"/>
      <w:r w:rsidRPr="003D540F">
        <w:rPr>
          <w:rFonts w:ascii="Times New Roman" w:eastAsia="黑体" w:hAnsi="Times New Roman"/>
          <w:sz w:val="28"/>
          <w:szCs w:val="28"/>
        </w:rPr>
        <w:t>测试工具</w:t>
      </w:r>
      <w:bookmarkEnd w:id="48"/>
      <w:bookmarkEnd w:id="49"/>
      <w:bookmarkEnd w:id="50"/>
      <w:bookmarkEnd w:id="51"/>
      <w:bookmarkEnd w:id="52"/>
    </w:p>
    <w:p w14:paraId="72B2D045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53" w:name="_Toc280280104"/>
      <w:bookmarkStart w:id="54" w:name="_Toc41233401"/>
      <w:r w:rsidRPr="003D540F">
        <w:rPr>
          <w:rFonts w:ascii="Times New Roman" w:eastAsia="黑体"/>
          <w:sz w:val="30"/>
          <w:szCs w:val="30"/>
        </w:rPr>
        <w:t>测试</w:t>
      </w:r>
      <w:bookmarkEnd w:id="40"/>
      <w:bookmarkEnd w:id="41"/>
      <w:r w:rsidRPr="003D540F">
        <w:rPr>
          <w:rFonts w:ascii="Times New Roman" w:eastAsia="黑体"/>
          <w:sz w:val="30"/>
          <w:szCs w:val="30"/>
        </w:rPr>
        <w:t>总结</w:t>
      </w:r>
      <w:bookmarkEnd w:id="53"/>
      <w:bookmarkEnd w:id="54"/>
    </w:p>
    <w:p w14:paraId="50ECDD01" w14:textId="77777777" w:rsidR="00827068" w:rsidRPr="003D540F" w:rsidRDefault="00AF69AF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55" w:name="_Toc224913810"/>
      <w:bookmarkStart w:id="56" w:name="_Toc280280105"/>
      <w:bookmarkStart w:id="57" w:name="_Toc41233402"/>
      <w:r w:rsidRPr="003D540F">
        <w:rPr>
          <w:rFonts w:ascii="Times New Roman" w:eastAsia="黑体" w:hAnsi="Times New Roman"/>
          <w:sz w:val="28"/>
          <w:szCs w:val="28"/>
        </w:rPr>
        <w:t>测试时间</w:t>
      </w:r>
      <w:bookmarkEnd w:id="55"/>
      <w:bookmarkEnd w:id="56"/>
      <w:bookmarkEnd w:id="57"/>
    </w:p>
    <w:p w14:paraId="29E7459B" w14:textId="53F4CB02" w:rsidR="008324AE" w:rsidRPr="003D540F" w:rsidRDefault="008324AE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>20</w:t>
      </w:r>
      <w:r w:rsidR="009547A8">
        <w:rPr>
          <w:rFonts w:cs="Times New Roman"/>
          <w:color w:val="000000"/>
          <w:sz w:val="24"/>
        </w:rPr>
        <w:t>20</w:t>
      </w:r>
      <w:r w:rsidRPr="003D540F">
        <w:rPr>
          <w:rFonts w:cs="Times New Roman"/>
          <w:color w:val="000000"/>
          <w:sz w:val="24"/>
        </w:rPr>
        <w:t>年</w:t>
      </w:r>
      <w:r w:rsidRPr="003D540F">
        <w:rPr>
          <w:rFonts w:cs="Times New Roman"/>
          <w:color w:val="000000"/>
          <w:sz w:val="24"/>
        </w:rPr>
        <w:t>5</w:t>
      </w:r>
      <w:r w:rsidRPr="003D540F">
        <w:rPr>
          <w:rFonts w:cs="Times New Roman"/>
          <w:color w:val="000000"/>
          <w:sz w:val="24"/>
        </w:rPr>
        <w:t>月</w:t>
      </w:r>
      <w:r w:rsidR="009547A8">
        <w:rPr>
          <w:rFonts w:cs="Times New Roman"/>
          <w:color w:val="000000"/>
          <w:sz w:val="24"/>
        </w:rPr>
        <w:t>20</w:t>
      </w:r>
      <w:r w:rsidRPr="003D540F">
        <w:rPr>
          <w:rFonts w:cs="Times New Roman"/>
          <w:color w:val="000000"/>
          <w:sz w:val="24"/>
        </w:rPr>
        <w:t>日至</w:t>
      </w:r>
      <w:r w:rsidRPr="003D540F">
        <w:rPr>
          <w:rFonts w:cs="Times New Roman"/>
          <w:color w:val="000000"/>
          <w:sz w:val="24"/>
        </w:rPr>
        <w:t>20</w:t>
      </w:r>
      <w:r w:rsidR="009547A8">
        <w:rPr>
          <w:rFonts w:cs="Times New Roman"/>
          <w:color w:val="000000"/>
          <w:sz w:val="24"/>
        </w:rPr>
        <w:t>20</w:t>
      </w:r>
      <w:r w:rsidRPr="003D540F">
        <w:rPr>
          <w:rFonts w:cs="Times New Roman"/>
          <w:color w:val="000000"/>
          <w:sz w:val="24"/>
        </w:rPr>
        <w:t>年</w:t>
      </w:r>
      <w:r w:rsidRPr="003D540F">
        <w:rPr>
          <w:rFonts w:cs="Times New Roman"/>
          <w:color w:val="000000"/>
          <w:sz w:val="24"/>
        </w:rPr>
        <w:t>5</w:t>
      </w:r>
      <w:r w:rsidRPr="003D540F">
        <w:rPr>
          <w:rFonts w:cs="Times New Roman"/>
          <w:color w:val="000000"/>
          <w:sz w:val="24"/>
        </w:rPr>
        <w:t>月</w:t>
      </w:r>
      <w:r w:rsidR="009547A8">
        <w:rPr>
          <w:rFonts w:cs="Times New Roman"/>
          <w:color w:val="000000"/>
          <w:sz w:val="24"/>
        </w:rPr>
        <w:t>24</w:t>
      </w:r>
      <w:r w:rsidRPr="003D540F">
        <w:rPr>
          <w:rFonts w:cs="Times New Roman"/>
          <w:color w:val="000000"/>
          <w:sz w:val="24"/>
        </w:rPr>
        <w:t>日</w:t>
      </w:r>
    </w:p>
    <w:p w14:paraId="286627C6" w14:textId="77777777" w:rsidR="00827068" w:rsidRPr="003D540F" w:rsidRDefault="00AF69AF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58" w:name="_Toc224913811"/>
      <w:bookmarkStart w:id="59" w:name="_Toc280280106"/>
      <w:bookmarkStart w:id="60" w:name="_Toc41233403"/>
      <w:r w:rsidRPr="003D540F">
        <w:rPr>
          <w:rFonts w:ascii="Times New Roman" w:eastAsia="黑体" w:hAnsi="Times New Roman"/>
          <w:sz w:val="28"/>
          <w:szCs w:val="28"/>
        </w:rPr>
        <w:t>测试人员</w:t>
      </w:r>
      <w:bookmarkEnd w:id="58"/>
      <w:bookmarkEnd w:id="59"/>
      <w:bookmarkEnd w:id="6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842"/>
        <w:gridCol w:w="1802"/>
        <w:gridCol w:w="1230"/>
      </w:tblGrid>
      <w:tr w:rsidR="00827068" w:rsidRPr="003D540F" w14:paraId="13037260" w14:textId="77777777" w:rsidTr="00841EB6">
        <w:trPr>
          <w:cantSplit/>
          <w:jc w:val="center"/>
        </w:trPr>
        <w:tc>
          <w:tcPr>
            <w:tcW w:w="1127" w:type="dxa"/>
            <w:shd w:val="clear" w:color="auto" w:fill="C0C0C0"/>
            <w:vAlign w:val="center"/>
          </w:tcPr>
          <w:p w14:paraId="72108FF3" w14:textId="77777777" w:rsidR="00827068" w:rsidRPr="003D540F" w:rsidRDefault="00AF69AF" w:rsidP="00841EB6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姓名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06F3FE3" w14:textId="77777777" w:rsidR="00827068" w:rsidRPr="003D540F" w:rsidRDefault="00AF69AF" w:rsidP="00841EB6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角色</w:t>
            </w:r>
          </w:p>
        </w:tc>
        <w:tc>
          <w:tcPr>
            <w:tcW w:w="1802" w:type="dxa"/>
            <w:shd w:val="clear" w:color="auto" w:fill="C0C0C0"/>
            <w:vAlign w:val="center"/>
          </w:tcPr>
          <w:p w14:paraId="46F29C70" w14:textId="77777777" w:rsidR="00827068" w:rsidRPr="003D540F" w:rsidRDefault="00AF69AF" w:rsidP="00841EB6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职责</w:t>
            </w:r>
          </w:p>
        </w:tc>
        <w:tc>
          <w:tcPr>
            <w:tcW w:w="1230" w:type="dxa"/>
            <w:shd w:val="clear" w:color="auto" w:fill="C0C0C0"/>
          </w:tcPr>
          <w:p w14:paraId="64685EA3" w14:textId="77777777" w:rsidR="00827068" w:rsidRPr="003D540F" w:rsidRDefault="00AF69AF" w:rsidP="00841EB6">
            <w:pPr>
              <w:pStyle w:val="infoblue00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 w:rsidRPr="003D540F">
              <w:rPr>
                <w:rFonts w:cs="Times New Roman"/>
                <w:color w:val="000000"/>
                <w:sz w:val="24"/>
              </w:rPr>
              <w:t>权限</w:t>
            </w:r>
          </w:p>
        </w:tc>
      </w:tr>
      <w:tr w:rsidR="00841EB6" w:rsidRPr="003D540F" w14:paraId="3D7EC153" w14:textId="77777777" w:rsidTr="00E54AC3">
        <w:trPr>
          <w:cantSplit/>
          <w:jc w:val="center"/>
        </w:trPr>
        <w:tc>
          <w:tcPr>
            <w:tcW w:w="1127" w:type="dxa"/>
            <w:vAlign w:val="center"/>
          </w:tcPr>
          <w:p w14:paraId="06479A94" w14:textId="04CE1B9D" w:rsidR="00841EB6" w:rsidRPr="003D540F" w:rsidRDefault="009547A8" w:rsidP="00841EB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姜佳伟</w:t>
            </w:r>
          </w:p>
        </w:tc>
        <w:tc>
          <w:tcPr>
            <w:tcW w:w="1842" w:type="dxa"/>
            <w:vAlign w:val="center"/>
          </w:tcPr>
          <w:p w14:paraId="0401E11B" w14:textId="77777777" w:rsidR="00841EB6" w:rsidRPr="003D540F" w:rsidRDefault="00841EB6" w:rsidP="00841EB6">
            <w:pPr>
              <w:spacing w:line="360" w:lineRule="auto"/>
              <w:jc w:val="center"/>
              <w:rPr>
                <w:szCs w:val="21"/>
              </w:rPr>
            </w:pPr>
            <w:r w:rsidRPr="003D540F">
              <w:rPr>
                <w:szCs w:val="21"/>
              </w:rPr>
              <w:t>开发人员</w:t>
            </w:r>
          </w:p>
        </w:tc>
        <w:tc>
          <w:tcPr>
            <w:tcW w:w="1802" w:type="dxa"/>
            <w:vAlign w:val="center"/>
          </w:tcPr>
          <w:p w14:paraId="57258B45" w14:textId="77777777" w:rsidR="00841EB6" w:rsidRPr="003D540F" w:rsidRDefault="00841EB6" w:rsidP="00841EB6">
            <w:pPr>
              <w:spacing w:line="360" w:lineRule="auto"/>
              <w:jc w:val="center"/>
              <w:rPr>
                <w:szCs w:val="21"/>
              </w:rPr>
            </w:pPr>
            <w:r w:rsidRPr="003D540F">
              <w:rPr>
                <w:szCs w:val="21"/>
              </w:rPr>
              <w:t>开发</w:t>
            </w:r>
            <w:r w:rsidRPr="003D540F">
              <w:rPr>
                <w:szCs w:val="21"/>
              </w:rPr>
              <w:t>Web</w:t>
            </w:r>
            <w:r w:rsidRPr="003D540F">
              <w:rPr>
                <w:szCs w:val="21"/>
              </w:rPr>
              <w:t>前端</w:t>
            </w:r>
          </w:p>
        </w:tc>
        <w:tc>
          <w:tcPr>
            <w:tcW w:w="1230" w:type="dxa"/>
          </w:tcPr>
          <w:p w14:paraId="565CB453" w14:textId="77777777" w:rsidR="00841EB6" w:rsidRPr="003D540F" w:rsidRDefault="00841EB6" w:rsidP="00841EB6">
            <w:pPr>
              <w:spacing w:line="360" w:lineRule="auto"/>
              <w:jc w:val="center"/>
              <w:rPr>
                <w:szCs w:val="21"/>
              </w:rPr>
            </w:pPr>
            <w:r w:rsidRPr="003D540F">
              <w:rPr>
                <w:szCs w:val="21"/>
              </w:rPr>
              <w:t>Web</w:t>
            </w:r>
            <w:r w:rsidRPr="003D540F">
              <w:rPr>
                <w:szCs w:val="21"/>
              </w:rPr>
              <w:t>前端</w:t>
            </w:r>
          </w:p>
        </w:tc>
      </w:tr>
    </w:tbl>
    <w:p w14:paraId="4CAAF810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61" w:name="_Toc280280110"/>
      <w:bookmarkStart w:id="62" w:name="_Toc41233404"/>
      <w:r w:rsidRPr="003D540F">
        <w:rPr>
          <w:rFonts w:ascii="Times New Roman" w:eastAsia="黑体"/>
          <w:sz w:val="30"/>
          <w:szCs w:val="30"/>
        </w:rPr>
        <w:t>评估与建议</w:t>
      </w:r>
      <w:bookmarkEnd w:id="61"/>
      <w:bookmarkEnd w:id="62"/>
    </w:p>
    <w:p w14:paraId="55FB5B66" w14:textId="77777777" w:rsidR="00827068" w:rsidRPr="003D540F" w:rsidRDefault="00613CCA">
      <w:pPr>
        <w:pStyle w:val="infoblue00"/>
        <w:spacing w:line="360" w:lineRule="auto"/>
        <w:ind w:firstLineChars="200" w:firstLine="480"/>
        <w:rPr>
          <w:rFonts w:cs="Times New Roman"/>
          <w:color w:val="000000"/>
          <w:sz w:val="24"/>
        </w:rPr>
      </w:pPr>
      <w:r w:rsidRPr="003D540F">
        <w:rPr>
          <w:rFonts w:cs="Times New Roman"/>
          <w:color w:val="000000"/>
          <w:sz w:val="24"/>
        </w:rPr>
        <w:t>测试中未发现质量问题，表现较好。</w:t>
      </w:r>
    </w:p>
    <w:p w14:paraId="26EE2CE0" w14:textId="77777777" w:rsidR="00827068" w:rsidRPr="003D540F" w:rsidRDefault="00AF69AF">
      <w:pPr>
        <w:pStyle w:val="1"/>
        <w:keepLines/>
        <w:numPr>
          <w:ilvl w:val="0"/>
          <w:numId w:val="3"/>
        </w:numPr>
        <w:tabs>
          <w:tab w:val="left" w:pos="432"/>
        </w:tabs>
        <w:spacing w:before="120" w:after="120" w:line="400" w:lineRule="exact"/>
        <w:jc w:val="left"/>
        <w:rPr>
          <w:rFonts w:ascii="Times New Roman" w:eastAsia="黑体"/>
          <w:sz w:val="30"/>
          <w:szCs w:val="30"/>
        </w:rPr>
      </w:pPr>
      <w:bookmarkStart w:id="63" w:name="_Toc280280111"/>
      <w:bookmarkStart w:id="64" w:name="_Toc41233405"/>
      <w:r w:rsidRPr="003D540F">
        <w:rPr>
          <w:rFonts w:ascii="Times New Roman" w:eastAsia="黑体"/>
          <w:sz w:val="30"/>
          <w:szCs w:val="30"/>
        </w:rPr>
        <w:t>测试记录</w:t>
      </w:r>
      <w:bookmarkEnd w:id="63"/>
      <w:bookmarkEnd w:id="64"/>
    </w:p>
    <w:p w14:paraId="1A3C5888" w14:textId="01EA3A11" w:rsidR="00827068" w:rsidRDefault="00AF69AF" w:rsidP="00BC39CB">
      <w:pPr>
        <w:pStyle w:val="2"/>
        <w:numPr>
          <w:ilvl w:val="1"/>
          <w:numId w:val="3"/>
        </w:numPr>
        <w:tabs>
          <w:tab w:val="clear" w:pos="576"/>
          <w:tab w:val="left" w:pos="718"/>
          <w:tab w:val="left" w:pos="816"/>
        </w:tabs>
        <w:spacing w:before="100" w:beforeAutospacing="1" w:after="100" w:afterAutospacing="1" w:line="360" w:lineRule="auto"/>
        <w:ind w:left="816"/>
        <w:rPr>
          <w:rFonts w:ascii="Times New Roman" w:eastAsia="黑体" w:hAnsi="Times New Roman"/>
          <w:sz w:val="28"/>
          <w:szCs w:val="28"/>
        </w:rPr>
      </w:pPr>
      <w:bookmarkStart w:id="65" w:name="_Toc280280114"/>
      <w:bookmarkStart w:id="66" w:name="_Toc41233406"/>
      <w:r w:rsidRPr="003D540F">
        <w:rPr>
          <w:rFonts w:ascii="Times New Roman" w:eastAsia="黑体" w:hAnsi="Times New Roman"/>
          <w:sz w:val="28"/>
          <w:szCs w:val="28"/>
        </w:rPr>
        <w:t>用户界面测试</w:t>
      </w:r>
      <w:bookmarkEnd w:id="65"/>
      <w:bookmarkEnd w:id="66"/>
    </w:p>
    <w:p w14:paraId="68139635" w14:textId="71D3D525" w:rsidR="0062260D" w:rsidRDefault="0062260D" w:rsidP="0062260D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67" w:name="_Toc41233407"/>
      <w:r>
        <w:rPr>
          <w:rFonts w:hint="eastAsia"/>
          <w:color w:val="000000"/>
        </w:rPr>
        <w:t>主页测试</w:t>
      </w:r>
      <w:bookmarkEnd w:id="6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62260D" w:rsidRPr="003D540F" w14:paraId="452693A5" w14:textId="77777777" w:rsidTr="0062260D">
        <w:tc>
          <w:tcPr>
            <w:tcW w:w="1366" w:type="dxa"/>
            <w:shd w:val="clear" w:color="auto" w:fill="D9D9D9"/>
            <w:vAlign w:val="center"/>
          </w:tcPr>
          <w:p w14:paraId="52767034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24BB6BE2" w14:textId="3723738E" w:rsidR="0062260D" w:rsidRPr="007820AC" w:rsidRDefault="0062260D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68" w:name="_Toc41233408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主页</w:t>
            </w:r>
            <w:bookmarkEnd w:id="68"/>
          </w:p>
        </w:tc>
      </w:tr>
      <w:tr w:rsidR="0062260D" w:rsidRPr="003D540F" w14:paraId="795FAD75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FAF2E9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7D45C9E7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62260D" w:rsidRPr="003D540F" w14:paraId="45CFF55D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8E5C29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27811" w14:textId="77777777" w:rsidR="0062260D" w:rsidRPr="003D540F" w:rsidRDefault="0062260D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087528F4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11B0C706" w14:textId="77777777" w:rsidR="0062260D" w:rsidRPr="003D540F" w:rsidRDefault="0062260D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62260D" w:rsidRPr="003D540F" w14:paraId="5A35690A" w14:textId="77777777" w:rsidTr="0062260D">
        <w:tc>
          <w:tcPr>
            <w:tcW w:w="1366" w:type="dxa"/>
            <w:shd w:val="clear" w:color="auto" w:fill="D9D9D9"/>
            <w:vAlign w:val="center"/>
          </w:tcPr>
          <w:p w14:paraId="5604D5DD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128D5A67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53D1D019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3292F24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E024CAC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49443F18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62260D" w:rsidRPr="003D540F" w14:paraId="2022F325" w14:textId="77777777" w:rsidTr="0062260D">
        <w:tc>
          <w:tcPr>
            <w:tcW w:w="1366" w:type="dxa"/>
            <w:vAlign w:val="center"/>
          </w:tcPr>
          <w:p w14:paraId="4E0B7EFF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2A13D8BA" w14:textId="67C835EA" w:rsidR="0062260D" w:rsidRPr="003D540F" w:rsidRDefault="0062260D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E0614B">
              <w:rPr>
                <w:rFonts w:hint="eastAsia"/>
                <w:sz w:val="24"/>
              </w:rPr>
              <w:t>首页可以</w:t>
            </w:r>
            <w:r>
              <w:rPr>
                <w:rFonts w:hint="eastAsia"/>
                <w:sz w:val="24"/>
              </w:rPr>
              <w:t>展示系统用户数和活动数</w:t>
            </w:r>
          </w:p>
        </w:tc>
        <w:tc>
          <w:tcPr>
            <w:tcW w:w="1339" w:type="dxa"/>
            <w:vAlign w:val="center"/>
          </w:tcPr>
          <w:p w14:paraId="566E141D" w14:textId="06C93FDB" w:rsidR="0062260D" w:rsidRPr="003D540F" w:rsidRDefault="0062260D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8066D62" w14:textId="7299E801" w:rsidR="0062260D" w:rsidRPr="00941318" w:rsidRDefault="00E0614B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首页可以展示系统用户数和活动数</w:t>
            </w:r>
            <w:r>
              <w:rPr>
                <w:rFonts w:hint="eastAsia"/>
                <w:sz w:val="24"/>
              </w:rPr>
              <w:t>，并实时刷新</w:t>
            </w:r>
          </w:p>
        </w:tc>
        <w:tc>
          <w:tcPr>
            <w:tcW w:w="851" w:type="dxa"/>
            <w:vAlign w:val="center"/>
          </w:tcPr>
          <w:p w14:paraId="099F2212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38EABB5F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2260D" w:rsidRPr="003D540F" w14:paraId="3328FE3C" w14:textId="77777777" w:rsidTr="0062260D">
        <w:tc>
          <w:tcPr>
            <w:tcW w:w="1366" w:type="dxa"/>
            <w:vAlign w:val="center"/>
          </w:tcPr>
          <w:p w14:paraId="77D69ECA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7F96AF1A" w14:textId="2D4E793D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 w:rsidR="00E0614B">
              <w:rPr>
                <w:rFonts w:hint="eastAsia"/>
                <w:sz w:val="24"/>
              </w:rPr>
              <w:t>可以通过点击相应按钮，跳转到相应的功能页面</w:t>
            </w:r>
          </w:p>
        </w:tc>
        <w:tc>
          <w:tcPr>
            <w:tcW w:w="1339" w:type="dxa"/>
            <w:vAlign w:val="center"/>
          </w:tcPr>
          <w:p w14:paraId="52C8853C" w14:textId="3D5201D5" w:rsidR="0062260D" w:rsidRPr="003D540F" w:rsidRDefault="0062260D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E0614B">
              <w:rPr>
                <w:rFonts w:hint="eastAsia"/>
                <w:sz w:val="24"/>
              </w:rPr>
              <w:t>相应按钮</w:t>
            </w:r>
          </w:p>
        </w:tc>
        <w:tc>
          <w:tcPr>
            <w:tcW w:w="1701" w:type="dxa"/>
            <w:vAlign w:val="center"/>
          </w:tcPr>
          <w:p w14:paraId="71AC3452" w14:textId="2E63142E" w:rsidR="0062260D" w:rsidRPr="00941318" w:rsidRDefault="00E0614B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点击按钮后，跳转到相应的功能页面。</w:t>
            </w:r>
          </w:p>
        </w:tc>
        <w:tc>
          <w:tcPr>
            <w:tcW w:w="851" w:type="dxa"/>
            <w:vAlign w:val="center"/>
          </w:tcPr>
          <w:p w14:paraId="766032B5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638652F2" w14:textId="77777777" w:rsidR="0062260D" w:rsidRPr="003D540F" w:rsidRDefault="0062260D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2260D" w:rsidRPr="003D540F" w14:paraId="38898733" w14:textId="77777777" w:rsidTr="0062260D">
        <w:tc>
          <w:tcPr>
            <w:tcW w:w="1366" w:type="dxa"/>
            <w:shd w:val="clear" w:color="auto" w:fill="B3B3B3"/>
            <w:vAlign w:val="center"/>
          </w:tcPr>
          <w:p w14:paraId="46AE01FD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1C8F179C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62260D" w:rsidRPr="003D540F" w14:paraId="1C45A828" w14:textId="77777777" w:rsidTr="0062260D">
        <w:tc>
          <w:tcPr>
            <w:tcW w:w="1366" w:type="dxa"/>
            <w:shd w:val="clear" w:color="auto" w:fill="B3B3B3"/>
          </w:tcPr>
          <w:p w14:paraId="0F148CF7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2270A69D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56B4A86E" w14:textId="77777777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6BAE642B" w14:textId="584A1F78" w:rsidR="0062260D" w:rsidRPr="003D540F" w:rsidRDefault="0062260D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181D1401" w14:textId="77777777" w:rsidR="00827068" w:rsidRPr="003D540F" w:rsidRDefault="00BC39CB" w:rsidP="00293F48">
      <w:pPr>
        <w:pStyle w:val="3"/>
        <w:numPr>
          <w:ilvl w:val="0"/>
          <w:numId w:val="0"/>
        </w:numPr>
        <w:spacing w:before="0" w:after="0" w:line="360" w:lineRule="auto"/>
        <w:jc w:val="left"/>
        <w:rPr>
          <w:kern w:val="44"/>
        </w:rPr>
      </w:pPr>
      <w:bookmarkStart w:id="69" w:name="_Toc280280117"/>
      <w:bookmarkStart w:id="70" w:name="_Toc41233409"/>
      <w:r w:rsidRPr="003D540F">
        <w:rPr>
          <w:kern w:val="44"/>
        </w:rPr>
        <w:t>登录注册</w:t>
      </w:r>
      <w:r w:rsidR="00AF69AF" w:rsidRPr="003D540F">
        <w:rPr>
          <w:kern w:val="44"/>
        </w:rPr>
        <w:t>测试</w:t>
      </w:r>
      <w:bookmarkEnd w:id="69"/>
      <w:bookmarkEnd w:id="7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276"/>
        <w:gridCol w:w="1276"/>
        <w:gridCol w:w="1955"/>
      </w:tblGrid>
      <w:tr w:rsidR="00827068" w:rsidRPr="003D540F" w14:paraId="7066CF46" w14:textId="77777777" w:rsidTr="00BC39CB">
        <w:tc>
          <w:tcPr>
            <w:tcW w:w="1366" w:type="dxa"/>
            <w:shd w:val="clear" w:color="auto" w:fill="D9D9D9"/>
            <w:vAlign w:val="center"/>
          </w:tcPr>
          <w:p w14:paraId="2E951F7D" w14:textId="77777777" w:rsidR="00827068" w:rsidRPr="003D540F" w:rsidRDefault="00AF69AF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29E5CFEF" w14:textId="77777777" w:rsidR="00827068" w:rsidRPr="003D540F" w:rsidRDefault="00BC39CB" w:rsidP="00BC39CB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测试登录及注册界面</w:t>
            </w:r>
          </w:p>
        </w:tc>
      </w:tr>
      <w:tr w:rsidR="00827068" w:rsidRPr="003D540F" w14:paraId="1743F8BC" w14:textId="77777777" w:rsidTr="00BC39CB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2AAD43" w14:textId="77777777" w:rsidR="00827068" w:rsidRPr="003D540F" w:rsidRDefault="00AF69AF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0745AE7F" w14:textId="77777777" w:rsidR="00827068" w:rsidRPr="003D540F" w:rsidRDefault="00827068" w:rsidP="00BC39C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27068" w:rsidRPr="003D540F" w14:paraId="405AC377" w14:textId="77777777" w:rsidTr="00BC39CB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5A9F96C" w14:textId="77777777" w:rsidR="00827068" w:rsidRPr="003D540F" w:rsidRDefault="00AF69AF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275C3" w14:textId="77777777" w:rsidR="00827068" w:rsidRPr="003D540F" w:rsidRDefault="00AF69AF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18FC5EEF" w14:textId="77777777" w:rsidR="00827068" w:rsidRPr="003D540F" w:rsidRDefault="00AF69AF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sz="4" w:space="0" w:color="auto"/>
            </w:tcBorders>
            <w:vAlign w:val="center"/>
          </w:tcPr>
          <w:p w14:paraId="24D2A6EE" w14:textId="77777777" w:rsidR="00827068" w:rsidRPr="003D540F" w:rsidRDefault="00827068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827068" w:rsidRPr="003D540F" w14:paraId="78D71D18" w14:textId="77777777" w:rsidTr="00BC39CB">
        <w:tc>
          <w:tcPr>
            <w:tcW w:w="1366" w:type="dxa"/>
            <w:shd w:val="clear" w:color="auto" w:fill="D9D9D9"/>
            <w:vAlign w:val="center"/>
          </w:tcPr>
          <w:p w14:paraId="75097F40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08639DFC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0B07707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CD3475F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065DCDC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2ED69321" w14:textId="77777777" w:rsidR="00827068" w:rsidRPr="003D540F" w:rsidRDefault="00AF69AF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827068" w:rsidRPr="003D540F" w14:paraId="09289857" w14:textId="77777777" w:rsidTr="00BC39CB">
        <w:tc>
          <w:tcPr>
            <w:tcW w:w="1366" w:type="dxa"/>
            <w:vAlign w:val="center"/>
          </w:tcPr>
          <w:p w14:paraId="6F842630" w14:textId="77777777" w:rsidR="00827068" w:rsidRPr="003D540F" w:rsidRDefault="0057447C" w:rsidP="00BC39CB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3BBA0509" w14:textId="77777777" w:rsidR="00827068" w:rsidRPr="003D540F" w:rsidRDefault="0057447C" w:rsidP="0057447C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测试用户注册</w:t>
            </w:r>
          </w:p>
        </w:tc>
        <w:tc>
          <w:tcPr>
            <w:tcW w:w="1339" w:type="dxa"/>
            <w:vAlign w:val="center"/>
          </w:tcPr>
          <w:p w14:paraId="6A5FFF03" w14:textId="7D7DB647" w:rsidR="00827068" w:rsidRPr="003D540F" w:rsidRDefault="00827068" w:rsidP="0057447C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FC700A2" w14:textId="6D167E07" w:rsidR="00827068" w:rsidRPr="00941318" w:rsidRDefault="007820AC" w:rsidP="0057447C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成功注册并直接登录</w:t>
            </w:r>
          </w:p>
        </w:tc>
        <w:tc>
          <w:tcPr>
            <w:tcW w:w="1276" w:type="dxa"/>
            <w:vAlign w:val="center"/>
          </w:tcPr>
          <w:p w14:paraId="1070524C" w14:textId="2B1B5B03" w:rsidR="00827068" w:rsidRPr="003D540F" w:rsidRDefault="007820AC" w:rsidP="0057447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4011E26F" w14:textId="77777777" w:rsidR="00827068" w:rsidRPr="003D540F" w:rsidRDefault="00827068" w:rsidP="0057447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41318" w:rsidRPr="003D540F" w14:paraId="7DA69A4D" w14:textId="77777777" w:rsidTr="00BC39CB">
        <w:tc>
          <w:tcPr>
            <w:tcW w:w="1366" w:type="dxa"/>
            <w:vAlign w:val="center"/>
          </w:tcPr>
          <w:p w14:paraId="7568F72D" w14:textId="77777777" w:rsidR="00941318" w:rsidRPr="003D540F" w:rsidRDefault="00941318" w:rsidP="00941318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56DF74AE" w14:textId="77777777" w:rsidR="00941318" w:rsidRPr="003D540F" w:rsidRDefault="00941318" w:rsidP="00941318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测试用户登录</w:t>
            </w:r>
          </w:p>
        </w:tc>
        <w:tc>
          <w:tcPr>
            <w:tcW w:w="1339" w:type="dxa"/>
            <w:vAlign w:val="center"/>
          </w:tcPr>
          <w:p w14:paraId="558C1073" w14:textId="3170F167" w:rsidR="00941318" w:rsidRPr="003D540F" w:rsidRDefault="00941318" w:rsidP="009413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95FF26D" w14:textId="1EC5E968" w:rsidR="00941318" w:rsidRPr="00941318" w:rsidRDefault="007820AC" w:rsidP="00941318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登录后自动转到</w:t>
            </w:r>
            <w:r w:rsidR="00424A4D"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70E439F4" w14:textId="77777777" w:rsidR="00941318" w:rsidRPr="003D540F" w:rsidRDefault="00941318" w:rsidP="0094131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7E90374E" w14:textId="77777777" w:rsidR="00941318" w:rsidRPr="003D540F" w:rsidRDefault="00941318" w:rsidP="0094131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7447C" w:rsidRPr="003D540F" w14:paraId="52E9A07F" w14:textId="77777777" w:rsidTr="00BC39CB">
        <w:tc>
          <w:tcPr>
            <w:tcW w:w="1366" w:type="dxa"/>
            <w:shd w:val="clear" w:color="auto" w:fill="B3B3B3"/>
            <w:vAlign w:val="center"/>
          </w:tcPr>
          <w:p w14:paraId="7B7A7C9F" w14:textId="77777777" w:rsidR="0057447C" w:rsidRPr="003D540F" w:rsidRDefault="0057447C" w:rsidP="0057447C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250BDB52" w14:textId="77777777" w:rsidR="0057447C" w:rsidRPr="003D540F" w:rsidRDefault="0057447C" w:rsidP="0057447C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57447C" w:rsidRPr="003D540F" w14:paraId="18A750B3" w14:textId="77777777" w:rsidTr="00E54AC3">
        <w:tc>
          <w:tcPr>
            <w:tcW w:w="1366" w:type="dxa"/>
            <w:shd w:val="clear" w:color="auto" w:fill="B3B3B3"/>
          </w:tcPr>
          <w:p w14:paraId="67BEFB74" w14:textId="77777777" w:rsidR="0057447C" w:rsidRPr="003D540F" w:rsidRDefault="0057447C" w:rsidP="0057447C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24C190BF" w14:textId="65EC634E" w:rsidR="0057447C" w:rsidRPr="003D540F" w:rsidRDefault="009547A8" w:rsidP="00BC39C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="0057447C"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276" w:type="dxa"/>
            <w:shd w:val="clear" w:color="auto" w:fill="B3B3B3"/>
          </w:tcPr>
          <w:p w14:paraId="30DAAFAD" w14:textId="77777777" w:rsidR="0057447C" w:rsidRPr="003D540F" w:rsidRDefault="0057447C" w:rsidP="0057447C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 w14:paraId="509253D7" w14:textId="65C797A3" w:rsidR="0057447C" w:rsidRPr="003D540F" w:rsidRDefault="00BC39CB" w:rsidP="00BC39CB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 w:rsidR="00F07DEE"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 w:rsidR="009547A8"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23D2758F" w14:textId="28373F1D" w:rsidR="00AF69AF" w:rsidRDefault="007820AC" w:rsidP="007820AC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71" w:name="_Toc41233410"/>
      <w:r>
        <w:rPr>
          <w:rFonts w:hint="eastAsia"/>
          <w:color w:val="000000"/>
        </w:rPr>
        <w:t>待审核活动页面测试</w:t>
      </w:r>
      <w:bookmarkEnd w:id="7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7820AC" w:rsidRPr="003D540F" w14:paraId="79EC16B8" w14:textId="77777777" w:rsidTr="0062260D">
        <w:tc>
          <w:tcPr>
            <w:tcW w:w="1366" w:type="dxa"/>
            <w:shd w:val="clear" w:color="auto" w:fill="D9D9D9"/>
            <w:vAlign w:val="center"/>
          </w:tcPr>
          <w:p w14:paraId="153E6A51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16815023" w14:textId="156B5B54" w:rsidR="007820AC" w:rsidRPr="007820AC" w:rsidRDefault="007820AC" w:rsidP="007820AC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72" w:name="_Toc41233411"/>
            <w:r w:rsidRPr="007820AC">
              <w:rPr>
                <w:b w:val="0"/>
                <w:bCs w:val="0"/>
              </w:rPr>
              <w:t>测试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待审核活动页面</w:t>
            </w:r>
            <w:bookmarkEnd w:id="72"/>
          </w:p>
        </w:tc>
      </w:tr>
      <w:tr w:rsidR="007820AC" w:rsidRPr="003D540F" w14:paraId="3B906631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308009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6CACC863" w14:textId="6A7CFE98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7820AC" w:rsidRPr="003D540F" w14:paraId="51CF8C1F" w14:textId="77777777" w:rsidTr="007820AC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AD32C1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0DE7E" w14:textId="77777777" w:rsidR="007820AC" w:rsidRPr="003D540F" w:rsidRDefault="007820AC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32E47372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012DB6EE" w14:textId="77777777" w:rsidR="007820AC" w:rsidRPr="003D540F" w:rsidRDefault="007820AC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7820AC" w:rsidRPr="003D540F" w14:paraId="1CD89C60" w14:textId="77777777" w:rsidTr="007820AC">
        <w:tc>
          <w:tcPr>
            <w:tcW w:w="1366" w:type="dxa"/>
            <w:shd w:val="clear" w:color="auto" w:fill="D9D9D9"/>
            <w:vAlign w:val="center"/>
          </w:tcPr>
          <w:p w14:paraId="223F5BEE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73B67028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38F99F4D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B610EAF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357D34E1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1F626565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7820AC" w:rsidRPr="003D540F" w14:paraId="7F8A025F" w14:textId="77777777" w:rsidTr="007820AC">
        <w:tc>
          <w:tcPr>
            <w:tcW w:w="1366" w:type="dxa"/>
            <w:vAlign w:val="center"/>
          </w:tcPr>
          <w:p w14:paraId="3CF3C9B2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6F8D7BB1" w14:textId="1A6F857D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通过待审核的活动</w:t>
            </w:r>
          </w:p>
        </w:tc>
        <w:tc>
          <w:tcPr>
            <w:tcW w:w="1339" w:type="dxa"/>
            <w:vAlign w:val="center"/>
          </w:tcPr>
          <w:p w14:paraId="21CF20D3" w14:textId="7219B4DA" w:rsidR="007820AC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点击通过按钮</w:t>
            </w:r>
          </w:p>
        </w:tc>
        <w:tc>
          <w:tcPr>
            <w:tcW w:w="1701" w:type="dxa"/>
            <w:vAlign w:val="center"/>
          </w:tcPr>
          <w:p w14:paraId="222B0B4E" w14:textId="2DB4C807" w:rsidR="007820AC" w:rsidRPr="00941318" w:rsidRDefault="007820AC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活动修改为</w:t>
            </w:r>
            <w:r w:rsidR="00DA3692">
              <w:rPr>
                <w:rFonts w:hint="eastAsia"/>
                <w:sz w:val="24"/>
              </w:rPr>
              <w:t>已</w:t>
            </w:r>
            <w:r>
              <w:rPr>
                <w:rFonts w:hint="eastAsia"/>
                <w:sz w:val="24"/>
              </w:rPr>
              <w:t>通过，并从当前页面移除，且在“已通过活动”界面可以查看到。</w:t>
            </w:r>
          </w:p>
        </w:tc>
        <w:tc>
          <w:tcPr>
            <w:tcW w:w="851" w:type="dxa"/>
            <w:vAlign w:val="center"/>
          </w:tcPr>
          <w:p w14:paraId="685D8234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6659010B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7820AC" w:rsidRPr="003D540F" w14:paraId="71C264DA" w14:textId="77777777" w:rsidTr="007820AC">
        <w:tc>
          <w:tcPr>
            <w:tcW w:w="1366" w:type="dxa"/>
            <w:vAlign w:val="center"/>
          </w:tcPr>
          <w:p w14:paraId="6C89EE9F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02942A33" w14:textId="1DC1615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驳回待审核的活动</w:t>
            </w:r>
          </w:p>
        </w:tc>
        <w:tc>
          <w:tcPr>
            <w:tcW w:w="1339" w:type="dxa"/>
            <w:vAlign w:val="center"/>
          </w:tcPr>
          <w:p w14:paraId="09239151" w14:textId="5F3BF52C" w:rsidR="007820AC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点击驳回按钮并输入理由</w:t>
            </w:r>
          </w:p>
        </w:tc>
        <w:tc>
          <w:tcPr>
            <w:tcW w:w="1701" w:type="dxa"/>
            <w:vAlign w:val="center"/>
          </w:tcPr>
          <w:p w14:paraId="348A790A" w14:textId="6777731A" w:rsidR="007820AC" w:rsidRPr="00941318" w:rsidRDefault="007820AC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活动修改为</w:t>
            </w:r>
            <w:r w:rsidR="00DA3692">
              <w:rPr>
                <w:rFonts w:hint="eastAsia"/>
                <w:sz w:val="24"/>
              </w:rPr>
              <w:t>不</w:t>
            </w:r>
            <w:r>
              <w:rPr>
                <w:rFonts w:hint="eastAsia"/>
                <w:sz w:val="24"/>
              </w:rPr>
              <w:t>通过，</w:t>
            </w:r>
            <w:r w:rsidR="00DA3692"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从当前页面移除，且在“已</w:t>
            </w:r>
            <w:r w:rsidR="00DA3692">
              <w:rPr>
                <w:rFonts w:hint="eastAsia"/>
                <w:sz w:val="24"/>
              </w:rPr>
              <w:t>驳回</w:t>
            </w:r>
            <w:r>
              <w:rPr>
                <w:rFonts w:hint="eastAsia"/>
                <w:sz w:val="24"/>
              </w:rPr>
              <w:t>活动”界面可以查看到。</w:t>
            </w:r>
          </w:p>
        </w:tc>
        <w:tc>
          <w:tcPr>
            <w:tcW w:w="851" w:type="dxa"/>
            <w:vAlign w:val="center"/>
          </w:tcPr>
          <w:p w14:paraId="3F525056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53E0CA6C" w14:textId="77777777" w:rsidR="007820AC" w:rsidRPr="003D540F" w:rsidRDefault="007820AC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7820AC" w:rsidRPr="003D540F" w14:paraId="058E0A04" w14:textId="77777777" w:rsidTr="0062260D">
        <w:tc>
          <w:tcPr>
            <w:tcW w:w="1366" w:type="dxa"/>
            <w:shd w:val="clear" w:color="auto" w:fill="B3B3B3"/>
            <w:vAlign w:val="center"/>
          </w:tcPr>
          <w:p w14:paraId="49A3F44F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31E050F1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7820AC" w:rsidRPr="003D540F" w14:paraId="1F39624F" w14:textId="77777777" w:rsidTr="007820AC">
        <w:tc>
          <w:tcPr>
            <w:tcW w:w="1366" w:type="dxa"/>
            <w:shd w:val="clear" w:color="auto" w:fill="B3B3B3"/>
          </w:tcPr>
          <w:p w14:paraId="3522F479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1909A891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229477A7" w14:textId="77777777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34BF0541" w14:textId="20D4E6A6" w:rsidR="007820AC" w:rsidRPr="003D540F" w:rsidRDefault="007820AC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 w:rsidR="00F07DEE"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DA3692">
              <w:rPr>
                <w:sz w:val="24"/>
              </w:rPr>
              <w:t>2</w:t>
            </w:r>
            <w:r w:rsidRPr="003D540F">
              <w:rPr>
                <w:sz w:val="24"/>
              </w:rPr>
              <w:t>日</w:t>
            </w:r>
          </w:p>
        </w:tc>
      </w:tr>
    </w:tbl>
    <w:p w14:paraId="57313155" w14:textId="7AA6D56C" w:rsidR="007820AC" w:rsidRDefault="007820AC" w:rsidP="007820AC"/>
    <w:p w14:paraId="2D04099B" w14:textId="4E6A2EB8" w:rsidR="00DA3692" w:rsidRDefault="00DA3692" w:rsidP="00DA3692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73" w:name="_Toc41233412"/>
      <w:r>
        <w:rPr>
          <w:rFonts w:hint="eastAsia"/>
          <w:color w:val="000000"/>
        </w:rPr>
        <w:t>已通过活动页面测试</w:t>
      </w:r>
      <w:bookmarkEnd w:id="7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DA3692" w:rsidRPr="003D540F" w14:paraId="21623804" w14:textId="77777777" w:rsidTr="0062260D">
        <w:tc>
          <w:tcPr>
            <w:tcW w:w="1366" w:type="dxa"/>
            <w:shd w:val="clear" w:color="auto" w:fill="D9D9D9"/>
            <w:vAlign w:val="center"/>
          </w:tcPr>
          <w:p w14:paraId="0EF149DE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59AB72DC" w14:textId="7CDE873C" w:rsidR="00DA3692" w:rsidRPr="007820AC" w:rsidRDefault="00DA3692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74" w:name="_Toc41233413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已通过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活动页面</w:t>
            </w:r>
            <w:bookmarkEnd w:id="74"/>
          </w:p>
        </w:tc>
      </w:tr>
      <w:tr w:rsidR="00DA3692" w:rsidRPr="003D540F" w14:paraId="7C9A1444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0BBFFA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6DD0C172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DA3692" w:rsidRPr="003D540F" w14:paraId="0172FF1E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087D99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72B06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01CA7A39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4FBF858B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DA3692" w:rsidRPr="003D540F" w14:paraId="56A90D26" w14:textId="77777777" w:rsidTr="0062260D">
        <w:tc>
          <w:tcPr>
            <w:tcW w:w="1366" w:type="dxa"/>
            <w:shd w:val="clear" w:color="auto" w:fill="D9D9D9"/>
            <w:vAlign w:val="center"/>
          </w:tcPr>
          <w:p w14:paraId="33B1CF4E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476AC006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65557F9B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C0D422A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3B00B77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53B4B5A3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DA3692" w:rsidRPr="003D540F" w14:paraId="5479D724" w14:textId="77777777" w:rsidTr="0062260D">
        <w:tc>
          <w:tcPr>
            <w:tcW w:w="1366" w:type="dxa"/>
            <w:vAlign w:val="center"/>
          </w:tcPr>
          <w:p w14:paraId="2E6A49F7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3EA4566E" w14:textId="122FC124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显示全部已通过的活动</w:t>
            </w:r>
          </w:p>
        </w:tc>
        <w:tc>
          <w:tcPr>
            <w:tcW w:w="1339" w:type="dxa"/>
            <w:vAlign w:val="center"/>
          </w:tcPr>
          <w:p w14:paraId="4194A1A9" w14:textId="29B049B5" w:rsidR="00DA3692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E0AB937" w14:textId="2FE96717" w:rsidR="00DA3692" w:rsidRPr="00941318" w:rsidRDefault="00DA3692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以表格形式展示全部已通过的活动</w:t>
            </w:r>
          </w:p>
        </w:tc>
        <w:tc>
          <w:tcPr>
            <w:tcW w:w="851" w:type="dxa"/>
            <w:vAlign w:val="center"/>
          </w:tcPr>
          <w:p w14:paraId="7C70779A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01A93C45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A3692" w:rsidRPr="003D540F" w14:paraId="2030C3DC" w14:textId="77777777" w:rsidTr="0062260D">
        <w:tc>
          <w:tcPr>
            <w:tcW w:w="1366" w:type="dxa"/>
            <w:shd w:val="clear" w:color="auto" w:fill="B3B3B3"/>
            <w:vAlign w:val="center"/>
          </w:tcPr>
          <w:p w14:paraId="1950FFEF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53773B74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DA3692" w:rsidRPr="003D540F" w14:paraId="3E335864" w14:textId="77777777" w:rsidTr="0062260D">
        <w:tc>
          <w:tcPr>
            <w:tcW w:w="1366" w:type="dxa"/>
            <w:shd w:val="clear" w:color="auto" w:fill="B3B3B3"/>
          </w:tcPr>
          <w:p w14:paraId="09D685EC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05DC6EA7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748DADD1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7A52311E" w14:textId="44B38084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 w:rsidR="00F07DEE"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2824B4F3" w14:textId="3785B46A" w:rsidR="00DA3692" w:rsidRDefault="00DA3692" w:rsidP="00DA3692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75" w:name="_Toc41233414"/>
      <w:r>
        <w:rPr>
          <w:rFonts w:hint="eastAsia"/>
          <w:color w:val="000000"/>
        </w:rPr>
        <w:t>已驳回活动页面测试</w:t>
      </w:r>
      <w:bookmarkEnd w:id="7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DA3692" w:rsidRPr="003D540F" w14:paraId="4148797E" w14:textId="77777777" w:rsidTr="0062260D">
        <w:tc>
          <w:tcPr>
            <w:tcW w:w="1366" w:type="dxa"/>
            <w:shd w:val="clear" w:color="auto" w:fill="D9D9D9"/>
            <w:vAlign w:val="center"/>
          </w:tcPr>
          <w:p w14:paraId="233E8EB8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31F5E46A" w14:textId="4E5FD566" w:rsidR="00DA3692" w:rsidRPr="007820AC" w:rsidRDefault="00DA3692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76" w:name="_Toc41233415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已驳回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活动页面</w:t>
            </w:r>
            <w:bookmarkEnd w:id="76"/>
          </w:p>
        </w:tc>
      </w:tr>
      <w:tr w:rsidR="00DA3692" w:rsidRPr="003D540F" w14:paraId="04CD0780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469BF74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37E26F1A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DA3692" w:rsidRPr="003D540F" w14:paraId="25BBDC10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A55ED0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33CF0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47B581D4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1942762A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DA3692" w:rsidRPr="003D540F" w14:paraId="1E770C74" w14:textId="77777777" w:rsidTr="0062260D">
        <w:tc>
          <w:tcPr>
            <w:tcW w:w="1366" w:type="dxa"/>
            <w:shd w:val="clear" w:color="auto" w:fill="D9D9D9"/>
            <w:vAlign w:val="center"/>
          </w:tcPr>
          <w:p w14:paraId="32F60B22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2415EF78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8909972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E5B95DC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A91050A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287B54F5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DA3692" w:rsidRPr="003D540F" w14:paraId="4647E3BD" w14:textId="77777777" w:rsidTr="0062260D">
        <w:tc>
          <w:tcPr>
            <w:tcW w:w="1366" w:type="dxa"/>
            <w:vAlign w:val="center"/>
          </w:tcPr>
          <w:p w14:paraId="582582A0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32110EB7" w14:textId="6F694BCA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通过被驳回的活动</w:t>
            </w:r>
          </w:p>
        </w:tc>
        <w:tc>
          <w:tcPr>
            <w:tcW w:w="1339" w:type="dxa"/>
            <w:vAlign w:val="center"/>
          </w:tcPr>
          <w:p w14:paraId="536E4D1C" w14:textId="358D89FB" w:rsidR="00DA3692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点击允许通过按钮</w:t>
            </w:r>
          </w:p>
        </w:tc>
        <w:tc>
          <w:tcPr>
            <w:tcW w:w="1701" w:type="dxa"/>
            <w:vAlign w:val="center"/>
          </w:tcPr>
          <w:p w14:paraId="499101B7" w14:textId="77777777" w:rsidR="00DA3692" w:rsidRPr="00941318" w:rsidRDefault="00DA3692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活动修改为已通过，并从当前页面移除，且在“已通过活动”界面可以查看到。</w:t>
            </w:r>
          </w:p>
        </w:tc>
        <w:tc>
          <w:tcPr>
            <w:tcW w:w="851" w:type="dxa"/>
            <w:vAlign w:val="center"/>
          </w:tcPr>
          <w:p w14:paraId="5AFB9B73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0187800B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A3692" w:rsidRPr="003D540F" w14:paraId="57F2E28E" w14:textId="77777777" w:rsidTr="0062260D">
        <w:tc>
          <w:tcPr>
            <w:tcW w:w="1366" w:type="dxa"/>
            <w:vAlign w:val="center"/>
          </w:tcPr>
          <w:p w14:paraId="4EF896E9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31C2585D" w14:textId="328928EC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再次驳回已驳回的活动</w:t>
            </w:r>
          </w:p>
        </w:tc>
        <w:tc>
          <w:tcPr>
            <w:tcW w:w="1339" w:type="dxa"/>
            <w:vAlign w:val="center"/>
          </w:tcPr>
          <w:p w14:paraId="07C4BAF6" w14:textId="52F3BA7A" w:rsidR="00DA3692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点击再次驳回按钮并输入理由</w:t>
            </w:r>
          </w:p>
        </w:tc>
        <w:tc>
          <w:tcPr>
            <w:tcW w:w="1701" w:type="dxa"/>
            <w:vAlign w:val="center"/>
          </w:tcPr>
          <w:p w14:paraId="2145144F" w14:textId="006F57E7" w:rsidR="00DA3692" w:rsidRPr="00941318" w:rsidRDefault="00DA3692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活动依旧被驳回，在“已驳回活动”界面可以查看到。</w:t>
            </w:r>
          </w:p>
        </w:tc>
        <w:tc>
          <w:tcPr>
            <w:tcW w:w="851" w:type="dxa"/>
            <w:vAlign w:val="center"/>
          </w:tcPr>
          <w:p w14:paraId="7228E33A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25A221AE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A3692" w:rsidRPr="003D540F" w14:paraId="0FADA195" w14:textId="77777777" w:rsidTr="0062260D">
        <w:tc>
          <w:tcPr>
            <w:tcW w:w="1366" w:type="dxa"/>
            <w:shd w:val="clear" w:color="auto" w:fill="B3B3B3"/>
            <w:vAlign w:val="center"/>
          </w:tcPr>
          <w:p w14:paraId="1BEA5354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078B8D05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DA3692" w:rsidRPr="003D540F" w14:paraId="20862AD2" w14:textId="77777777" w:rsidTr="0062260D">
        <w:tc>
          <w:tcPr>
            <w:tcW w:w="1366" w:type="dxa"/>
            <w:shd w:val="clear" w:color="auto" w:fill="B3B3B3"/>
          </w:tcPr>
          <w:p w14:paraId="131C7D6A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47040C65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015C6413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5077D729" w14:textId="226DA6B0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 w:rsidR="00F07DEE"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4A8BDA30" w14:textId="05200165" w:rsidR="00DA3692" w:rsidRDefault="00DA3692" w:rsidP="00DA3692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77" w:name="_Toc41233416"/>
      <w:r>
        <w:rPr>
          <w:rFonts w:hint="eastAsia"/>
          <w:color w:val="000000"/>
        </w:rPr>
        <w:t>论坛管理页面测试</w:t>
      </w:r>
      <w:bookmarkEnd w:id="7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DA3692" w:rsidRPr="003D540F" w14:paraId="0F1E6C98" w14:textId="77777777" w:rsidTr="0062260D">
        <w:tc>
          <w:tcPr>
            <w:tcW w:w="1366" w:type="dxa"/>
            <w:shd w:val="clear" w:color="auto" w:fill="D9D9D9"/>
            <w:vAlign w:val="center"/>
          </w:tcPr>
          <w:p w14:paraId="723E2FCA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56BC4135" w14:textId="7A05DEFB" w:rsidR="00DA3692" w:rsidRPr="007820AC" w:rsidRDefault="00DA3692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78" w:name="_Toc41233417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论坛管理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页面</w:t>
            </w:r>
            <w:bookmarkEnd w:id="78"/>
          </w:p>
        </w:tc>
      </w:tr>
      <w:tr w:rsidR="00DA3692" w:rsidRPr="003D540F" w14:paraId="14C2D03D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D38AAA2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21F6D129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DA3692" w:rsidRPr="003D540F" w14:paraId="661C62DA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BB6C6F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BA19D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67B3BBDB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753AA6C2" w14:textId="77777777" w:rsidR="00DA3692" w:rsidRPr="003D540F" w:rsidRDefault="00DA3692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DA3692" w:rsidRPr="003D540F" w14:paraId="352CB4A7" w14:textId="77777777" w:rsidTr="0062260D">
        <w:tc>
          <w:tcPr>
            <w:tcW w:w="1366" w:type="dxa"/>
            <w:shd w:val="clear" w:color="auto" w:fill="D9D9D9"/>
            <w:vAlign w:val="center"/>
          </w:tcPr>
          <w:p w14:paraId="6A092121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7B48EA51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375224E1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55DA487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547DB23F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752C079B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DA3692" w:rsidRPr="003D540F" w14:paraId="417532A2" w14:textId="77777777" w:rsidTr="0062260D">
        <w:tc>
          <w:tcPr>
            <w:tcW w:w="1366" w:type="dxa"/>
            <w:vAlign w:val="center"/>
          </w:tcPr>
          <w:p w14:paraId="0F1B4183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23AD0613" w14:textId="1A3FC58C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查看全部已通过的活动以及其相关评论区的内容</w:t>
            </w:r>
          </w:p>
        </w:tc>
        <w:tc>
          <w:tcPr>
            <w:tcW w:w="1339" w:type="dxa"/>
            <w:vAlign w:val="center"/>
          </w:tcPr>
          <w:p w14:paraId="3FCEC551" w14:textId="22870E16" w:rsidR="00DA3692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A749A06" w14:textId="55D004AB" w:rsidR="00DA3692" w:rsidRPr="00941318" w:rsidRDefault="00DA3692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页面展示全部已通过的活动以及活动相关的讨论区中的内容</w:t>
            </w:r>
          </w:p>
        </w:tc>
        <w:tc>
          <w:tcPr>
            <w:tcW w:w="851" w:type="dxa"/>
            <w:vAlign w:val="center"/>
          </w:tcPr>
          <w:p w14:paraId="6645E412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224B652D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A3692" w:rsidRPr="003D540F" w14:paraId="4D438045" w14:textId="77777777" w:rsidTr="0062260D">
        <w:tc>
          <w:tcPr>
            <w:tcW w:w="1366" w:type="dxa"/>
            <w:vAlign w:val="center"/>
          </w:tcPr>
          <w:p w14:paraId="48244F09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33F8F279" w14:textId="6BEF66B9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删除不合规的</w:t>
            </w:r>
            <w:r w:rsidR="00F07DEE">
              <w:rPr>
                <w:rFonts w:hint="eastAsia"/>
                <w:sz w:val="24"/>
              </w:rPr>
              <w:t>评论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1339" w:type="dxa"/>
            <w:vAlign w:val="center"/>
          </w:tcPr>
          <w:p w14:paraId="707ADC81" w14:textId="53852CA9" w:rsidR="00DA3692" w:rsidRPr="003D540F" w:rsidRDefault="00DA3692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点击删除按钮</w:t>
            </w:r>
          </w:p>
        </w:tc>
        <w:tc>
          <w:tcPr>
            <w:tcW w:w="1701" w:type="dxa"/>
            <w:vAlign w:val="center"/>
          </w:tcPr>
          <w:p w14:paraId="346A24D2" w14:textId="00C07C38" w:rsidR="00DA3692" w:rsidRPr="00941318" w:rsidRDefault="00DA3692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该</w:t>
            </w:r>
            <w:r w:rsidR="00F07DEE">
              <w:rPr>
                <w:rFonts w:hint="eastAsia"/>
                <w:sz w:val="24"/>
              </w:rPr>
              <w:t>评论</w:t>
            </w:r>
            <w:r>
              <w:rPr>
                <w:rFonts w:hint="eastAsia"/>
                <w:sz w:val="24"/>
              </w:rPr>
              <w:t>内容被删除</w:t>
            </w:r>
            <w:r w:rsidR="004E5304">
              <w:rPr>
                <w:rFonts w:hint="eastAsia"/>
                <w:sz w:val="24"/>
              </w:rPr>
              <w:t>，从页面消失</w:t>
            </w:r>
          </w:p>
        </w:tc>
        <w:tc>
          <w:tcPr>
            <w:tcW w:w="851" w:type="dxa"/>
            <w:vAlign w:val="center"/>
          </w:tcPr>
          <w:p w14:paraId="67134BC0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6A4DFF2E" w14:textId="77777777" w:rsidR="00DA3692" w:rsidRPr="003D540F" w:rsidRDefault="00DA3692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A3692" w:rsidRPr="003D540F" w14:paraId="4823BE7D" w14:textId="77777777" w:rsidTr="0062260D">
        <w:tc>
          <w:tcPr>
            <w:tcW w:w="1366" w:type="dxa"/>
            <w:shd w:val="clear" w:color="auto" w:fill="B3B3B3"/>
            <w:vAlign w:val="center"/>
          </w:tcPr>
          <w:p w14:paraId="319CBADF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64B9D4C0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DA3692" w:rsidRPr="003D540F" w14:paraId="6189FF14" w14:textId="77777777" w:rsidTr="0062260D">
        <w:tc>
          <w:tcPr>
            <w:tcW w:w="1366" w:type="dxa"/>
            <w:shd w:val="clear" w:color="auto" w:fill="B3B3B3"/>
          </w:tcPr>
          <w:p w14:paraId="1E4F9B1A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6EFDF82E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2026DE58" w14:textId="77777777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0E2CA386" w14:textId="1D9CBFF0" w:rsidR="00DA3692" w:rsidRPr="003D540F" w:rsidRDefault="00DA3692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 w:rsidR="00F07DEE"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736A2936" w14:textId="1CBA2756" w:rsidR="00F07DEE" w:rsidRDefault="00F07DEE" w:rsidP="00F07DEE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79" w:name="_Toc41233418"/>
      <w:r>
        <w:rPr>
          <w:rFonts w:hint="eastAsia"/>
          <w:color w:val="000000"/>
        </w:rPr>
        <w:t>用户列表页面测试</w:t>
      </w:r>
      <w:bookmarkEnd w:id="7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F07DEE" w:rsidRPr="003D540F" w14:paraId="50833962" w14:textId="77777777" w:rsidTr="0062260D">
        <w:tc>
          <w:tcPr>
            <w:tcW w:w="1366" w:type="dxa"/>
            <w:shd w:val="clear" w:color="auto" w:fill="D9D9D9"/>
            <w:vAlign w:val="center"/>
          </w:tcPr>
          <w:p w14:paraId="4ABBF7A6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28188A6D" w14:textId="570A31BD" w:rsidR="00F07DEE" w:rsidRPr="007820AC" w:rsidRDefault="00F07DEE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80" w:name="_Toc41233419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用户列表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页面</w:t>
            </w:r>
            <w:bookmarkEnd w:id="80"/>
          </w:p>
        </w:tc>
      </w:tr>
      <w:tr w:rsidR="00F07DEE" w:rsidRPr="003D540F" w14:paraId="3CFCC1B3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53D50DF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2C5466E9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F07DEE" w:rsidRPr="003D540F" w14:paraId="30CB56D6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79FCDB0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B4B9" w14:textId="77777777" w:rsidR="00F07DEE" w:rsidRPr="003D540F" w:rsidRDefault="00F07DEE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74FC0A99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042F9748" w14:textId="77777777" w:rsidR="00F07DEE" w:rsidRPr="003D540F" w:rsidRDefault="00F07DEE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07DEE" w:rsidRPr="003D540F" w14:paraId="42C6A495" w14:textId="77777777" w:rsidTr="0062260D">
        <w:tc>
          <w:tcPr>
            <w:tcW w:w="1366" w:type="dxa"/>
            <w:shd w:val="clear" w:color="auto" w:fill="D9D9D9"/>
            <w:vAlign w:val="center"/>
          </w:tcPr>
          <w:p w14:paraId="03CF13A2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3A30D0B2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DC301E5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D2CA81A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539B54C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41ED2C3B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F07DEE" w:rsidRPr="003D540F" w14:paraId="67E3ECD4" w14:textId="77777777" w:rsidTr="0062260D">
        <w:tc>
          <w:tcPr>
            <w:tcW w:w="1366" w:type="dxa"/>
            <w:vAlign w:val="center"/>
          </w:tcPr>
          <w:p w14:paraId="59A4B71A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1F114B85" w14:textId="4D08DCBF" w:rsidR="00F07DEE" w:rsidRPr="003D540F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展示系统的全部用户</w:t>
            </w:r>
          </w:p>
        </w:tc>
        <w:tc>
          <w:tcPr>
            <w:tcW w:w="1339" w:type="dxa"/>
            <w:vAlign w:val="center"/>
          </w:tcPr>
          <w:p w14:paraId="758AF672" w14:textId="680960E1" w:rsidR="00F07DEE" w:rsidRPr="003D540F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F1D580A" w14:textId="105C33AC" w:rsidR="00F07DEE" w:rsidRPr="00941318" w:rsidRDefault="00F07DEE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展示系统中注册过的全部用户以及相关信息</w:t>
            </w:r>
          </w:p>
        </w:tc>
        <w:tc>
          <w:tcPr>
            <w:tcW w:w="851" w:type="dxa"/>
            <w:vAlign w:val="center"/>
          </w:tcPr>
          <w:p w14:paraId="53C775BC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25FCA21D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07DEE" w:rsidRPr="003D540F" w14:paraId="5EAF70A7" w14:textId="77777777" w:rsidTr="0062260D">
        <w:tc>
          <w:tcPr>
            <w:tcW w:w="1366" w:type="dxa"/>
            <w:vAlign w:val="center"/>
          </w:tcPr>
          <w:p w14:paraId="2E0166FF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06D90049" w14:textId="781F2C0C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解封被封禁的用户</w:t>
            </w:r>
          </w:p>
        </w:tc>
        <w:tc>
          <w:tcPr>
            <w:tcW w:w="1339" w:type="dxa"/>
            <w:vAlign w:val="center"/>
          </w:tcPr>
          <w:p w14:paraId="4DEC941C" w14:textId="3A59E39B" w:rsidR="00F07DEE" w:rsidRPr="003D540F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点击解封按钮</w:t>
            </w:r>
          </w:p>
        </w:tc>
        <w:tc>
          <w:tcPr>
            <w:tcW w:w="1701" w:type="dxa"/>
            <w:vAlign w:val="center"/>
          </w:tcPr>
          <w:p w14:paraId="07FADABB" w14:textId="5C1DC807" w:rsidR="00F07DEE" w:rsidRPr="00941318" w:rsidRDefault="00F07DEE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用户状态被修改为“正常”。</w:t>
            </w:r>
          </w:p>
        </w:tc>
        <w:tc>
          <w:tcPr>
            <w:tcW w:w="851" w:type="dxa"/>
            <w:vAlign w:val="center"/>
          </w:tcPr>
          <w:p w14:paraId="3DA5E245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1FE63C99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07DEE" w:rsidRPr="003D540F" w14:paraId="12491C09" w14:textId="77777777" w:rsidTr="0062260D">
        <w:tc>
          <w:tcPr>
            <w:tcW w:w="1366" w:type="dxa"/>
            <w:vAlign w:val="center"/>
          </w:tcPr>
          <w:p w14:paraId="4D60261A" w14:textId="19C5365A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68" w:type="dxa"/>
            <w:vAlign w:val="center"/>
          </w:tcPr>
          <w:p w14:paraId="7CA28BC8" w14:textId="3B3F88D8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测试封禁用户</w:t>
            </w:r>
          </w:p>
        </w:tc>
        <w:tc>
          <w:tcPr>
            <w:tcW w:w="1339" w:type="dxa"/>
            <w:vAlign w:val="center"/>
          </w:tcPr>
          <w:p w14:paraId="02D97DC8" w14:textId="3AD3BDF5" w:rsidR="00F07DEE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点击封禁按钮</w:t>
            </w:r>
          </w:p>
        </w:tc>
        <w:tc>
          <w:tcPr>
            <w:tcW w:w="1701" w:type="dxa"/>
            <w:vAlign w:val="center"/>
          </w:tcPr>
          <w:p w14:paraId="6CBB1A86" w14:textId="005F6569" w:rsidR="00F07DEE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用户状态被修改为“封禁”</w:t>
            </w:r>
          </w:p>
        </w:tc>
        <w:tc>
          <w:tcPr>
            <w:tcW w:w="851" w:type="dxa"/>
            <w:vAlign w:val="center"/>
          </w:tcPr>
          <w:p w14:paraId="60F581B6" w14:textId="66C22783" w:rsidR="00F07DEE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457E1DC6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07DEE" w:rsidRPr="003D540F" w14:paraId="727A1EA0" w14:textId="77777777" w:rsidTr="0062260D">
        <w:tc>
          <w:tcPr>
            <w:tcW w:w="1366" w:type="dxa"/>
            <w:shd w:val="clear" w:color="auto" w:fill="B3B3B3"/>
            <w:vAlign w:val="center"/>
          </w:tcPr>
          <w:p w14:paraId="0B81A3EB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077A1B68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F07DEE" w:rsidRPr="003D540F" w14:paraId="4E51695B" w14:textId="77777777" w:rsidTr="0062260D">
        <w:tc>
          <w:tcPr>
            <w:tcW w:w="1366" w:type="dxa"/>
            <w:shd w:val="clear" w:color="auto" w:fill="B3B3B3"/>
          </w:tcPr>
          <w:p w14:paraId="51F5C2A8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5C397B79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2442C5FF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30B296D6" w14:textId="4A741E2A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4172B98A" w14:textId="02D10385" w:rsidR="00F07DEE" w:rsidRDefault="00F07DEE" w:rsidP="00F07DEE">
      <w:pPr>
        <w:pStyle w:val="3"/>
        <w:numPr>
          <w:ilvl w:val="0"/>
          <w:numId w:val="0"/>
        </w:numPr>
        <w:spacing w:before="0" w:after="0" w:line="360" w:lineRule="auto"/>
        <w:ind w:left="720" w:hanging="720"/>
        <w:jc w:val="left"/>
        <w:rPr>
          <w:rFonts w:hint="eastAsia"/>
          <w:color w:val="000000"/>
        </w:rPr>
      </w:pPr>
      <w:bookmarkStart w:id="81" w:name="_Toc41233420"/>
      <w:r>
        <w:rPr>
          <w:rFonts w:hint="eastAsia"/>
          <w:color w:val="000000"/>
        </w:rPr>
        <w:t>用户反馈页面测试</w:t>
      </w:r>
      <w:bookmarkEnd w:id="8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968"/>
        <w:gridCol w:w="1339"/>
        <w:gridCol w:w="1701"/>
        <w:gridCol w:w="851"/>
        <w:gridCol w:w="1955"/>
      </w:tblGrid>
      <w:tr w:rsidR="00F07DEE" w:rsidRPr="003D540F" w14:paraId="01EDBA77" w14:textId="77777777" w:rsidTr="0062260D">
        <w:tc>
          <w:tcPr>
            <w:tcW w:w="1366" w:type="dxa"/>
            <w:shd w:val="clear" w:color="auto" w:fill="D9D9D9"/>
            <w:vAlign w:val="center"/>
          </w:tcPr>
          <w:p w14:paraId="6944A90A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 w14:paraId="0A15D088" w14:textId="79F51E67" w:rsidR="00F07DEE" w:rsidRPr="007820AC" w:rsidRDefault="00F07DEE" w:rsidP="0062260D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jc w:val="left"/>
              <w:rPr>
                <w:b w:val="0"/>
                <w:bCs w:val="0"/>
                <w:color w:val="000000"/>
              </w:rPr>
            </w:pPr>
            <w:bookmarkStart w:id="82" w:name="_Toc41233421"/>
            <w:r w:rsidRPr="007820AC">
              <w:rPr>
                <w:b w:val="0"/>
                <w:bCs w:val="0"/>
              </w:rPr>
              <w:t>测试</w:t>
            </w:r>
            <w:r>
              <w:rPr>
                <w:rFonts w:hint="eastAsia"/>
                <w:b w:val="0"/>
                <w:bCs w:val="0"/>
                <w:color w:val="000000"/>
              </w:rPr>
              <w:t>用户反馈</w:t>
            </w:r>
            <w:r w:rsidRPr="007820AC">
              <w:rPr>
                <w:rFonts w:hint="eastAsia"/>
                <w:b w:val="0"/>
                <w:bCs w:val="0"/>
                <w:color w:val="000000"/>
              </w:rPr>
              <w:t>页面</w:t>
            </w:r>
            <w:bookmarkEnd w:id="82"/>
          </w:p>
        </w:tc>
      </w:tr>
      <w:tr w:rsidR="00F07DEE" w:rsidRPr="003D540F" w14:paraId="3CC2556A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171E88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  <w:vAlign w:val="center"/>
          </w:tcPr>
          <w:p w14:paraId="49FAFCD5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F07DEE" w:rsidRPr="003D540F" w14:paraId="1354E89D" w14:textId="77777777" w:rsidTr="0062260D">
        <w:tc>
          <w:tcPr>
            <w:tcW w:w="13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539BC7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BD3B8" w14:textId="77777777" w:rsidR="00F07DEE" w:rsidRPr="003D540F" w:rsidRDefault="00F07DEE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3D540F">
              <w:rPr>
                <w:sz w:val="24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1F461D0D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特殊说明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14:paraId="5FD54214" w14:textId="77777777" w:rsidR="00F07DEE" w:rsidRPr="003D540F" w:rsidRDefault="00F07DEE" w:rsidP="0062260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07DEE" w:rsidRPr="003D540F" w14:paraId="00AD6435" w14:textId="77777777" w:rsidTr="0062260D">
        <w:tc>
          <w:tcPr>
            <w:tcW w:w="1366" w:type="dxa"/>
            <w:shd w:val="clear" w:color="auto" w:fill="D9D9D9"/>
            <w:vAlign w:val="center"/>
          </w:tcPr>
          <w:p w14:paraId="3B6C7F5D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4C5EF2B1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1915D52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输入</w:t>
            </w:r>
            <w:r w:rsidRPr="003D540F">
              <w:rPr>
                <w:sz w:val="24"/>
              </w:rPr>
              <w:t>/</w:t>
            </w:r>
            <w:r w:rsidRPr="003D540F">
              <w:rPr>
                <w:sz w:val="24"/>
              </w:rPr>
              <w:t>操作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0B5F7A4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期望结果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FEA3B4D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 w14:paraId="27F1C208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备注</w:t>
            </w:r>
          </w:p>
        </w:tc>
      </w:tr>
      <w:tr w:rsidR="00F07DEE" w:rsidRPr="003D540F" w14:paraId="709B1E9B" w14:textId="77777777" w:rsidTr="0062260D">
        <w:tc>
          <w:tcPr>
            <w:tcW w:w="1366" w:type="dxa"/>
            <w:vAlign w:val="center"/>
          </w:tcPr>
          <w:p w14:paraId="16E9FAAE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2942AC3F" w14:textId="69CEAA25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 w:rsidRPr="003D540F"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展示全部的用户反馈信息</w:t>
            </w:r>
          </w:p>
        </w:tc>
        <w:tc>
          <w:tcPr>
            <w:tcW w:w="1339" w:type="dxa"/>
            <w:vAlign w:val="center"/>
          </w:tcPr>
          <w:p w14:paraId="7DD6B35A" w14:textId="38624E78" w:rsidR="00F07DEE" w:rsidRPr="003D540F" w:rsidRDefault="00F07DEE" w:rsidP="0062260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0AB90AD" w14:textId="70CD4FAC" w:rsidR="00F07DEE" w:rsidRPr="00941318" w:rsidRDefault="00F07DEE" w:rsidP="0062260D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展示全部的用户反馈信息。</w:t>
            </w:r>
          </w:p>
        </w:tc>
        <w:tc>
          <w:tcPr>
            <w:tcW w:w="851" w:type="dxa"/>
            <w:vAlign w:val="center"/>
          </w:tcPr>
          <w:p w14:paraId="40D9FA37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1955" w:type="dxa"/>
            <w:vAlign w:val="center"/>
          </w:tcPr>
          <w:p w14:paraId="0560E0C2" w14:textId="77777777" w:rsidR="00F07DEE" w:rsidRPr="003D540F" w:rsidRDefault="00F07DEE" w:rsidP="0062260D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07DEE" w:rsidRPr="003D540F" w14:paraId="44846550" w14:textId="77777777" w:rsidTr="0062260D">
        <w:tc>
          <w:tcPr>
            <w:tcW w:w="1366" w:type="dxa"/>
            <w:shd w:val="clear" w:color="auto" w:fill="B3B3B3"/>
            <w:vAlign w:val="center"/>
          </w:tcPr>
          <w:p w14:paraId="11E78AB1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 w14:paraId="7AC07639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通过</w:t>
            </w:r>
          </w:p>
        </w:tc>
      </w:tr>
      <w:tr w:rsidR="00F07DEE" w:rsidRPr="003D540F" w14:paraId="73CE7C92" w14:textId="77777777" w:rsidTr="0062260D">
        <w:tc>
          <w:tcPr>
            <w:tcW w:w="1366" w:type="dxa"/>
            <w:shd w:val="clear" w:color="auto" w:fill="B3B3B3"/>
          </w:tcPr>
          <w:p w14:paraId="262F8A9A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 w14:paraId="08E4F5F0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姜佳伟</w:t>
            </w:r>
            <w:r w:rsidRPr="003D540F">
              <w:rPr>
                <w:sz w:val="24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B3B3B3"/>
          </w:tcPr>
          <w:p w14:paraId="52BBB04F" w14:textId="77777777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测试日期</w:t>
            </w:r>
          </w:p>
        </w:tc>
        <w:tc>
          <w:tcPr>
            <w:tcW w:w="2806" w:type="dxa"/>
            <w:gridSpan w:val="2"/>
          </w:tcPr>
          <w:p w14:paraId="0567A26A" w14:textId="7C384374" w:rsidR="00F07DEE" w:rsidRPr="003D540F" w:rsidRDefault="00F07DEE" w:rsidP="0062260D">
            <w:pPr>
              <w:spacing w:line="360" w:lineRule="auto"/>
              <w:jc w:val="left"/>
              <w:rPr>
                <w:sz w:val="24"/>
              </w:rPr>
            </w:pPr>
            <w:r w:rsidRPr="003D540F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3D540F">
              <w:rPr>
                <w:sz w:val="24"/>
              </w:rPr>
              <w:t>年</w:t>
            </w:r>
            <w:r w:rsidRPr="003D540F">
              <w:rPr>
                <w:sz w:val="24"/>
              </w:rPr>
              <w:t>5</w:t>
            </w:r>
            <w:r w:rsidRPr="003D540F"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 w:rsidRPr="003D540F">
              <w:rPr>
                <w:sz w:val="24"/>
              </w:rPr>
              <w:t>日</w:t>
            </w:r>
          </w:p>
        </w:tc>
      </w:tr>
    </w:tbl>
    <w:p w14:paraId="6D5690F5" w14:textId="77777777" w:rsidR="00DA3692" w:rsidRPr="007820AC" w:rsidRDefault="00DA3692" w:rsidP="007820AC">
      <w:pPr>
        <w:rPr>
          <w:rFonts w:hint="eastAsia"/>
        </w:rPr>
      </w:pPr>
    </w:p>
    <w:sectPr w:rsidR="00DA3692" w:rsidRPr="007820AC">
      <w:pgSz w:w="11906" w:h="16838"/>
      <w:pgMar w:top="1134" w:right="1418" w:bottom="1134" w:left="1418" w:header="851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6186E" w14:textId="77777777" w:rsidR="006B0D09" w:rsidRDefault="006B0D09">
      <w:r>
        <w:separator/>
      </w:r>
    </w:p>
  </w:endnote>
  <w:endnote w:type="continuationSeparator" w:id="0">
    <w:p w14:paraId="1DE434BD" w14:textId="77777777" w:rsidR="006B0D09" w:rsidRDefault="006B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33464" w14:textId="77777777" w:rsidR="006B0D09" w:rsidRDefault="006B0D09">
      <w:r>
        <w:separator/>
      </w:r>
    </w:p>
  </w:footnote>
  <w:footnote w:type="continuationSeparator" w:id="0">
    <w:p w14:paraId="4E02686F" w14:textId="77777777" w:rsidR="006B0D09" w:rsidRDefault="006B0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74281" w14:textId="77777777" w:rsidR="0062260D" w:rsidRDefault="0062260D" w:rsidP="002F7F69">
    <w:pPr>
      <w:pStyle w:val="a7"/>
      <w:jc w:val="right"/>
    </w:pPr>
    <w:r>
      <w:rPr>
        <w:rFonts w:hint="eastAsia"/>
      </w:rPr>
      <w:t>项目名称</w:t>
    </w:r>
    <w:r>
      <w:rPr>
        <w:rFonts w:hint="eastAsia"/>
      </w:rPr>
      <w:t>-XX</w:t>
    </w:r>
    <w:r>
      <w:rPr>
        <w:rFonts w:hint="eastAsia"/>
      </w:rPr>
      <w:t>系统</w:t>
    </w:r>
    <w:r>
      <w:rPr>
        <w:rFonts w:hint="eastAsia"/>
      </w:rPr>
      <w:t>-</w:t>
    </w:r>
    <w:r>
      <w:rPr>
        <w:rFonts w:hint="eastAsia"/>
      </w:rP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9CF70" w14:textId="77777777" w:rsidR="0062260D" w:rsidRDefault="0062260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pStyle w:val="3S"/>
      <w:lvlText w:val="表%1"/>
      <w:lvlJc w:val="center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653A"/>
    <w:rsid w:val="0011205A"/>
    <w:rsid w:val="00143278"/>
    <w:rsid w:val="00172A27"/>
    <w:rsid w:val="001766B8"/>
    <w:rsid w:val="00184E99"/>
    <w:rsid w:val="001E0CE9"/>
    <w:rsid w:val="00231CF4"/>
    <w:rsid w:val="00293F48"/>
    <w:rsid w:val="002B671D"/>
    <w:rsid w:val="002E75C9"/>
    <w:rsid w:val="002F7F69"/>
    <w:rsid w:val="003D540F"/>
    <w:rsid w:val="00423DF7"/>
    <w:rsid w:val="00424A4D"/>
    <w:rsid w:val="0045008B"/>
    <w:rsid w:val="00493FC7"/>
    <w:rsid w:val="004E013D"/>
    <w:rsid w:val="004E5304"/>
    <w:rsid w:val="00504399"/>
    <w:rsid w:val="00573A55"/>
    <w:rsid w:val="0057447C"/>
    <w:rsid w:val="005E14E3"/>
    <w:rsid w:val="00613CCA"/>
    <w:rsid w:val="0062260D"/>
    <w:rsid w:val="006B0D09"/>
    <w:rsid w:val="007820AC"/>
    <w:rsid w:val="007E704C"/>
    <w:rsid w:val="00827068"/>
    <w:rsid w:val="008324AE"/>
    <w:rsid w:val="00841EB6"/>
    <w:rsid w:val="0088632D"/>
    <w:rsid w:val="008F1BFC"/>
    <w:rsid w:val="00900FAA"/>
    <w:rsid w:val="00941318"/>
    <w:rsid w:val="009547A8"/>
    <w:rsid w:val="00AF69AF"/>
    <w:rsid w:val="00B118D9"/>
    <w:rsid w:val="00B44211"/>
    <w:rsid w:val="00B47DF5"/>
    <w:rsid w:val="00BC39CB"/>
    <w:rsid w:val="00BD0AE4"/>
    <w:rsid w:val="00C01600"/>
    <w:rsid w:val="00C76019"/>
    <w:rsid w:val="00CA0BF2"/>
    <w:rsid w:val="00DA3692"/>
    <w:rsid w:val="00DC746A"/>
    <w:rsid w:val="00DE3684"/>
    <w:rsid w:val="00DF686C"/>
    <w:rsid w:val="00E0614B"/>
    <w:rsid w:val="00E54AC3"/>
    <w:rsid w:val="00F07DEE"/>
    <w:rsid w:val="00F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68EEB"/>
  <w15:chartTrackingRefBased/>
  <w15:docId w15:val="{BB90D3F4-AB35-764E-A6F2-DA6F4B04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left" w:pos="432"/>
      </w:tabs>
      <w:outlineLvl w:val="0"/>
    </w:pPr>
    <w:rPr>
      <w:rFonts w:ascii="宋体"/>
      <w:b/>
      <w:bCs/>
      <w:kern w:val="44"/>
      <w:sz w:val="28"/>
      <w:szCs w:val="32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tabs>
        <w:tab w:val="left" w:pos="718"/>
      </w:tabs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文档结构图 字符"/>
    <w:basedOn w:val="a1"/>
    <w:link w:val="a5"/>
    <w:rPr>
      <w:rFonts w:ascii="宋体"/>
      <w:kern w:val="2"/>
      <w:sz w:val="18"/>
      <w:szCs w:val="18"/>
    </w:rPr>
  </w:style>
  <w:style w:type="character" w:customStyle="1" w:styleId="a6">
    <w:name w:val="页眉 字符"/>
    <w:basedOn w:val="a1"/>
    <w:link w:val="a7"/>
    <w:rPr>
      <w:kern w:val="2"/>
      <w:sz w:val="18"/>
      <w:szCs w:val="18"/>
    </w:rPr>
  </w:style>
  <w:style w:type="character" w:customStyle="1" w:styleId="a8">
    <w:name w:val="页脚 字符"/>
    <w:basedOn w:val="a1"/>
    <w:link w:val="a9"/>
    <w:rPr>
      <w:kern w:val="2"/>
      <w:sz w:val="18"/>
      <w:szCs w:val="18"/>
    </w:rPr>
  </w:style>
  <w:style w:type="character" w:customStyle="1" w:styleId="3sChar">
    <w:name w:val="3s正文 Char"/>
    <w:basedOn w:val="a1"/>
    <w:link w:val="3s0"/>
    <w:rPr>
      <w:rFonts w:ascii="宋体" w:eastAsia="宋体" w:cs="宋体"/>
      <w:sz w:val="24"/>
      <w:szCs w:val="21"/>
      <w:lang w:val="en-US" w:eastAsia="zh-CN" w:bidi="ar-SA"/>
    </w:rPr>
  </w:style>
  <w:style w:type="character" w:customStyle="1" w:styleId="3S3Char">
    <w:name w:val="3S标题3 Char"/>
    <w:basedOn w:val="a1"/>
    <w:link w:val="3S3"/>
    <w:rPr>
      <w:rFonts w:eastAsia="黑体"/>
      <w:bCs/>
      <w:kern w:val="2"/>
      <w:sz w:val="24"/>
      <w:szCs w:val="32"/>
    </w:rPr>
  </w:style>
  <w:style w:type="character" w:customStyle="1" w:styleId="3SChar0">
    <w:name w:val="3S正文 Char"/>
    <w:basedOn w:val="a1"/>
    <w:link w:val="3S"/>
    <w:rPr>
      <w:kern w:val="2"/>
      <w:sz w:val="24"/>
      <w:szCs w:val="24"/>
    </w:rPr>
  </w:style>
  <w:style w:type="character" w:styleId="aa">
    <w:name w:val="Hyperlink"/>
    <w:basedOn w:val="a1"/>
    <w:uiPriority w:val="99"/>
    <w:rPr>
      <w:color w:val="0000FF"/>
      <w:u w:val="single"/>
    </w:rPr>
  </w:style>
  <w:style w:type="paragraph" w:customStyle="1" w:styleId="3s1">
    <w:name w:val="3s表正文"/>
    <w:basedOn w:val="a0"/>
    <w:pPr>
      <w:jc w:val="center"/>
    </w:pPr>
  </w:style>
  <w:style w:type="paragraph" w:customStyle="1" w:styleId="3S2">
    <w:name w:val="3S标题2"/>
    <w:basedOn w:val="2"/>
    <w:pPr>
      <w:keepNext w:val="0"/>
      <w:keepLines w:val="0"/>
      <w:tabs>
        <w:tab w:val="clear" w:pos="718"/>
        <w:tab w:val="left" w:pos="575"/>
      </w:tabs>
      <w:adjustRightInd w:val="0"/>
      <w:snapToGrid w:val="0"/>
      <w:spacing w:beforeLines="100" w:before="312" w:afterLines="100" w:after="312" w:line="300" w:lineRule="auto"/>
      <w:ind w:left="0" w:firstLine="0"/>
      <w:jc w:val="lef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infoblue00">
    <w:name w:val="样式 infoblue + 小五 左侧:  0 厘米 段后: 0 磅 行距: 单倍行距"/>
    <w:basedOn w:val="a0"/>
    <w:pPr>
      <w:widowControl/>
      <w:jc w:val="left"/>
    </w:pPr>
    <w:rPr>
      <w:rFonts w:cs="宋体"/>
      <w:iCs/>
      <w:color w:val="0000FF"/>
      <w:kern w:val="0"/>
      <w:sz w:val="18"/>
      <w:szCs w:val="18"/>
    </w:rPr>
  </w:style>
  <w:style w:type="paragraph" w:customStyle="1" w:styleId="3s0">
    <w:name w:val="3s正文"/>
    <w:basedOn w:val="a0"/>
    <w:link w:val="3sChar"/>
    <w:pPr>
      <w:spacing w:line="300" w:lineRule="auto"/>
      <w:ind w:firstLineChars="200" w:firstLine="200"/>
    </w:pPr>
    <w:rPr>
      <w:rFonts w:ascii="宋体" w:cs="宋体"/>
      <w:sz w:val="24"/>
      <w:szCs w:val="21"/>
    </w:rPr>
  </w:style>
  <w:style w:type="paragraph" w:customStyle="1" w:styleId="3s4">
    <w:name w:val="3s表"/>
    <w:basedOn w:val="a0"/>
    <w:pPr>
      <w:spacing w:line="300" w:lineRule="auto"/>
      <w:jc w:val="center"/>
    </w:pPr>
    <w:rPr>
      <w:szCs w:val="21"/>
    </w:rPr>
  </w:style>
  <w:style w:type="paragraph" w:customStyle="1" w:styleId="3S3">
    <w:name w:val="3S标题3"/>
    <w:basedOn w:val="3"/>
    <w:link w:val="3S3Char"/>
    <w:pPr>
      <w:tabs>
        <w:tab w:val="clear" w:pos="720"/>
        <w:tab w:val="left" w:pos="719"/>
      </w:tabs>
      <w:adjustRightInd w:val="0"/>
      <w:spacing w:beforeLines="100" w:before="312" w:afterLines="100" w:after="312" w:line="300" w:lineRule="auto"/>
      <w:jc w:val="left"/>
    </w:pPr>
    <w:rPr>
      <w:rFonts w:eastAsia="黑体"/>
    </w:rPr>
  </w:style>
  <w:style w:type="paragraph" w:customStyle="1" w:styleId="3S">
    <w:name w:val="3S正文"/>
    <w:basedOn w:val="a0"/>
    <w:link w:val="3SChar0"/>
    <w:pPr>
      <w:numPr>
        <w:numId w:val="2"/>
      </w:numPr>
      <w:tabs>
        <w:tab w:val="clear" w:pos="360"/>
      </w:tabs>
      <w:adjustRightInd w:val="0"/>
      <w:spacing w:line="300" w:lineRule="auto"/>
      <w:ind w:firstLineChars="200" w:firstLine="480"/>
    </w:pPr>
    <w:rPr>
      <w:sz w:val="24"/>
    </w:rPr>
  </w:style>
  <w:style w:type="paragraph" w:customStyle="1" w:styleId="a">
    <w:name w:val="表头"/>
    <w:basedOn w:val="a0"/>
    <w:next w:val="a0"/>
    <w:pPr>
      <w:widowControl/>
      <w:numPr>
        <w:numId w:val="3"/>
      </w:numPr>
      <w:tabs>
        <w:tab w:val="left" w:pos="432"/>
      </w:tabs>
      <w:spacing w:line="440" w:lineRule="exact"/>
      <w:jc w:val="center"/>
    </w:pPr>
    <w:rPr>
      <w:rFonts w:ascii="宋体" w:hAnsi="Times"/>
      <w:kern w:val="0"/>
      <w:sz w:val="24"/>
      <w:szCs w:val="20"/>
    </w:rPr>
  </w:style>
  <w:style w:type="paragraph" w:customStyle="1" w:styleId="3S5">
    <w:name w:val="3S表"/>
    <w:basedOn w:val="a0"/>
    <w:pPr>
      <w:adjustRightInd w:val="0"/>
      <w:spacing w:line="300" w:lineRule="auto"/>
      <w:jc w:val="center"/>
    </w:pPr>
  </w:style>
  <w:style w:type="paragraph" w:customStyle="1" w:styleId="ab">
    <w:name w:val="表格内文字"/>
    <w:basedOn w:val="a0"/>
    <w:pPr>
      <w:tabs>
        <w:tab w:val="left" w:pos="851"/>
      </w:tabs>
      <w:spacing w:line="440" w:lineRule="exact"/>
      <w:jc w:val="left"/>
    </w:pPr>
    <w:rPr>
      <w:rFonts w:ascii="Times" w:hAnsi="Times"/>
      <w:sz w:val="24"/>
      <w:szCs w:val="20"/>
    </w:rPr>
  </w:style>
  <w:style w:type="paragraph" w:styleId="TOC2">
    <w:name w:val="toc 2"/>
    <w:basedOn w:val="a0"/>
    <w:next w:val="a0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0"/>
    <w:next w:val="a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0"/>
    <w:next w:val="a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1">
    <w:name w:val="toc 1"/>
    <w:basedOn w:val="a0"/>
    <w:next w:val="a0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3">
    <w:name w:val="toc 3"/>
    <w:basedOn w:val="a0"/>
    <w:next w:val="a0"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a9">
    <w:name w:val="footer"/>
    <w:basedOn w:val="a0"/>
    <w:link w:val="a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0"/>
    <w:next w:val="a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4">
    <w:name w:val="toc 4"/>
    <w:basedOn w:val="a0"/>
    <w:next w:val="a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0"/>
    <w:next w:val="a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0"/>
    <w:link w:val="a4"/>
    <w:rPr>
      <w:rFonts w:ascii="宋体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573A55"/>
    <w:rPr>
      <w:rFonts w:ascii="宋体"/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73A55"/>
    <w:rPr>
      <w:rFonts w:ascii="宋体"/>
      <w:kern w:val="2"/>
      <w:sz w:val="18"/>
      <w:szCs w:val="18"/>
    </w:rPr>
  </w:style>
  <w:style w:type="paragraph" w:customStyle="1" w:styleId="Normal0">
    <w:name w:val="Normal0"/>
    <w:rsid w:val="002F7F69"/>
    <w:rPr>
      <w:noProof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11205A"/>
    <w:pPr>
      <w:keepLines/>
      <w:widowControl/>
      <w:numPr>
        <w:numId w:val="0"/>
      </w:numPr>
      <w:tabs>
        <w:tab w:val="left" w:pos="43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EFA3-9518-40D0-BB5B-ADD6B7B5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1898</Words>
  <Characters>3571</Characters>
  <Application>Microsoft Office Word</Application>
  <DocSecurity>0</DocSecurity>
  <PresentationFormat/>
  <Lines>255</Lines>
  <Paragraphs>188</Paragraphs>
  <Slides>0</Slides>
  <Notes>0</Notes>
  <HiddenSlides>0</HiddenSlides>
  <MMClips>0</MMClips>
  <ScaleCrop>false</ScaleCrop>
  <Manager/>
  <Company>CHINA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文件类别：模板</dc:title>
  <dc:subject/>
  <dc:creator>USER</dc:creator>
  <cp:keywords/>
  <dc:description/>
  <cp:lastModifiedBy>姜 佳伟</cp:lastModifiedBy>
  <cp:revision>30</cp:revision>
  <cp:lastPrinted>2010-12-10T01:02:00Z</cp:lastPrinted>
  <dcterms:created xsi:type="dcterms:W3CDTF">2019-05-19T12:35:00Z</dcterms:created>
  <dcterms:modified xsi:type="dcterms:W3CDTF">2020-05-24T09:23:00Z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